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1.0 -->
  <w:body>
    <w:p>
      <w:pPr>
        <w:pStyle w:val="divname"/>
        <w:pBdr>
          <w:top w:val="none" w:sz="0" w:space="0" w:color="auto"/>
          <w:left w:val="none" w:sz="0" w:space="0" w:color="auto"/>
          <w:bottom w:val="none" w:sz="0" w:space="0" w:color="auto"/>
          <w:right w:val="none" w:sz="0" w:space="0" w:color="auto"/>
        </w:pBdr>
        <w:spacing w:before="0" w:after="0"/>
        <w:ind w:left="0" w:right="0"/>
        <w:jc w:val="center"/>
        <w:rPr>
          <w:rFonts w:ascii="Courier New" w:eastAsia="Courier New" w:hAnsi="Courier New" w:cs="Courier New"/>
          <w:caps/>
          <w:color w:val="434D54"/>
          <w:sz w:val="68"/>
          <w:szCs w:val="68"/>
          <w:bdr w:val="none" w:sz="0" w:space="0" w:color="auto"/>
          <w:vertAlign w:val="baseline"/>
        </w:rPr>
      </w:pPr>
      <w:r>
        <w:rPr>
          <w:rStyle w:val="span"/>
          <w:sz w:val="68"/>
          <w:szCs w:val="68"/>
        </w:rPr>
        <w:t>Damilola Kehinde</w:t>
      </w:r>
      <w:r>
        <w:rPr>
          <w:bdr w:val="none" w:sz="0" w:space="0" w:color="auto"/>
          <w:vertAlign w:val="baseline"/>
        </w:rPr>
        <w:t xml:space="preserve"> </w:t>
      </w:r>
      <w:r>
        <w:rPr>
          <w:rStyle w:val="span"/>
          <w:sz w:val="68"/>
          <w:szCs w:val="68"/>
        </w:rPr>
        <w:t>Oladimeji</w:t>
      </w:r>
    </w:p>
    <w:p>
      <w:pPr>
        <w:pStyle w:val="divaddress"/>
        <w:pBdr>
          <w:top w:val="none" w:sz="0" w:space="0" w:color="auto"/>
          <w:left w:val="none" w:sz="0" w:space="0" w:color="auto"/>
          <w:bottom w:val="none" w:sz="0" w:space="0" w:color="auto"/>
          <w:right w:val="none" w:sz="0" w:space="0" w:color="auto"/>
        </w:pBdr>
        <w:spacing w:before="40" w:after="0"/>
        <w:ind w:left="0" w:right="0"/>
        <w:jc w:val="center"/>
        <w:rPr>
          <w:rFonts w:ascii="Century Gothic" w:eastAsia="Century Gothic" w:hAnsi="Century Gothic" w:cs="Century Gothic"/>
          <w:color w:val="434D54"/>
          <w:sz w:val="18"/>
          <w:szCs w:val="18"/>
          <w:bdr w:val="none" w:sz="0" w:space="0" w:color="auto"/>
          <w:vertAlign w:val="baseline"/>
        </w:rPr>
      </w:pPr>
      <w:r>
        <w:rPr>
          <w:rStyle w:val="span"/>
          <w:rFonts w:ascii="Century Gothic" w:eastAsia="Century Gothic" w:hAnsi="Century Gothic" w:cs="Century Gothic"/>
          <w:sz w:val="18"/>
          <w:szCs w:val="18"/>
        </w:rPr>
        <w:t>dko011@shsu.edu</w:t>
      </w:r>
      <w:r>
        <w:rPr>
          <w:rStyle w:val="sprtr"/>
          <w:rFonts w:ascii="Century Gothic" w:eastAsia="Century Gothic" w:hAnsi="Century Gothic" w:cs="Century Gothic"/>
        </w:rPr>
        <w:t xml:space="preserve"> | </w:t>
      </w:r>
      <w:r>
        <w:rPr>
          <w:rStyle w:val="span"/>
          <w:rFonts w:ascii="Century Gothic" w:eastAsia="Century Gothic" w:hAnsi="Century Gothic" w:cs="Century Gothic"/>
          <w:sz w:val="18"/>
          <w:szCs w:val="18"/>
        </w:rPr>
        <w:t>9364001636</w:t>
      </w:r>
      <w:r>
        <w:rPr>
          <w:rStyle w:val="sprtr"/>
          <w:rFonts w:ascii="Century Gothic" w:eastAsia="Century Gothic" w:hAnsi="Century Gothic" w:cs="Century Gothic"/>
        </w:rPr>
        <w:t xml:space="preserve"> | </w:t>
      </w:r>
      <w:r>
        <w:rPr>
          <w:rStyle w:val="span"/>
          <w:rFonts w:ascii="Century Gothic" w:eastAsia="Century Gothic" w:hAnsi="Century Gothic" w:cs="Century Gothic"/>
          <w:sz w:val="18"/>
          <w:szCs w:val="18"/>
        </w:rPr>
        <w:t>Huntsville, TX 77340</w:t>
      </w:r>
      <w:r>
        <w:rPr>
          <w:rFonts w:ascii="Century Gothic" w:eastAsia="Century Gothic" w:hAnsi="Century Gothic" w:cs="Century Gothic"/>
          <w:bdr w:val="none" w:sz="0" w:space="0" w:color="auto"/>
          <w:vertAlign w:val="baseline"/>
        </w:rPr>
        <w:t xml:space="preserve"> </w:t>
      </w:r>
    </w:p>
    <w:p>
      <w:pPr>
        <w:pStyle w:val="divdocumentheading"/>
        <w:pBdr>
          <w:top w:val="none" w:sz="0" w:space="0" w:color="auto"/>
          <w:left w:val="none" w:sz="0" w:space="0" w:color="auto"/>
          <w:bottom w:val="none" w:sz="0" w:space="14" w:color="auto"/>
          <w:right w:val="none" w:sz="0" w:space="0" w:color="auto"/>
        </w:pBdr>
        <w:tabs>
          <w:tab w:val="left" w:pos="4912"/>
          <w:tab w:val="left" w:pos="11240"/>
        </w:tabs>
        <w:spacing w:before="420" w:line="260" w:lineRule="atLeast"/>
        <w:ind w:left="0" w:right="0"/>
        <w:jc w:val="center"/>
        <w:rPr>
          <w:rFonts w:ascii="Courier New" w:eastAsia="Courier New" w:hAnsi="Courier New" w:cs="Courier New"/>
          <w:b/>
          <w:bCs/>
          <w:color w:val="595959"/>
          <w:sz w:val="18"/>
          <w:szCs w:val="18"/>
          <w:bdr w:val="none" w:sz="0" w:space="0" w:color="auto"/>
          <w:vertAlign w:val="baseline"/>
        </w:rPr>
      </w:pPr>
      <w:r>
        <w:rPr>
          <w:rFonts w:ascii="Courier New" w:eastAsia="Courier New" w:hAnsi="Courier New" w:cs="Courier New"/>
          <w:b/>
          <w:bCs/>
          <w:color w:val="595959"/>
          <w:sz w:val="18"/>
          <w:szCs w:val="18"/>
          <w:bdr w:val="none" w:sz="0" w:space="0" w:color="auto"/>
          <w:vertAlign w:val="baseline"/>
        </w:rPr>
        <w:t xml:space="preserve"> </w:t>
      </w:r>
      <w:r>
        <w:rPr>
          <w:rFonts w:ascii="Courier New" w:eastAsia="Courier New" w:hAnsi="Courier New" w:cs="Courier New"/>
          <w:strike/>
          <w:color w:val="595959"/>
          <w:sz w:val="24"/>
        </w:rPr>
        <w:tab/>
      </w:r>
      <w:r>
        <w:rPr>
          <w:rStyle w:val="divdocumentdivsectiontitle"/>
          <w:rFonts w:ascii="Courier New" w:eastAsia="Courier New" w:hAnsi="Courier New" w:cs="Courier New"/>
          <w:b/>
          <w:bCs/>
        </w:rPr>
        <w:t xml:space="preserve">  Summary  </w:t>
      </w:r>
      <w:r>
        <w:rPr>
          <w:rFonts w:ascii="Courier New" w:eastAsia="Courier New" w:hAnsi="Courier New" w:cs="Courier New"/>
          <w:strike/>
          <w:color w:val="595959"/>
          <w:sz w:val="24"/>
        </w:rPr>
        <w:tab/>
      </w:r>
    </w:p>
    <w:p>
      <w:pPr>
        <w:pStyle w:val="p"/>
        <w:pBdr>
          <w:top w:val="none" w:sz="0" w:space="0" w:color="auto"/>
          <w:left w:val="none" w:sz="0" w:space="0" w:color="auto"/>
          <w:bottom w:val="none" w:sz="0" w:space="0" w:color="auto"/>
          <w:right w:val="none" w:sz="0" w:space="0" w:color="auto"/>
        </w:pBdr>
        <w:spacing w:before="0" w:after="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A highly committed, consistent and resilient individual who loves to utilize every available opportunity to impact lives and bring something out of nothing. Highly self-motivated, hardworking and result-oriented. A fast learner with strong ability to multitask and work under pressure. A thorough and organized individual ready to utilize my years of IT experience and comparative abilities in an advancing job at a dynamic organization and eager to add value to the firm's goal through creative thinking, as well as effectively working with a team of competent, goal driven and motivated individuals.</w:t>
      </w:r>
    </w:p>
    <w:p>
      <w:pPr>
        <w:pStyle w:val="divdocumentheading"/>
        <w:pBdr>
          <w:top w:val="none" w:sz="0" w:space="0" w:color="auto"/>
          <w:left w:val="none" w:sz="0" w:space="0" w:color="auto"/>
          <w:bottom w:val="none" w:sz="0" w:space="14" w:color="auto"/>
          <w:right w:val="none" w:sz="0" w:space="0" w:color="auto"/>
        </w:pBdr>
        <w:tabs>
          <w:tab w:val="left" w:pos="4987"/>
          <w:tab w:val="left" w:pos="11240"/>
        </w:tabs>
        <w:spacing w:before="420" w:line="260" w:lineRule="atLeast"/>
        <w:ind w:left="0" w:right="0"/>
        <w:jc w:val="center"/>
        <w:rPr>
          <w:rFonts w:ascii="Courier New" w:eastAsia="Courier New" w:hAnsi="Courier New" w:cs="Courier New"/>
          <w:b/>
          <w:bCs/>
          <w:color w:val="595959"/>
          <w:sz w:val="18"/>
          <w:szCs w:val="18"/>
          <w:bdr w:val="none" w:sz="0" w:space="0" w:color="auto"/>
          <w:vertAlign w:val="baseline"/>
        </w:rPr>
      </w:pPr>
      <w:r>
        <w:rPr>
          <w:rFonts w:ascii="Courier New" w:eastAsia="Courier New" w:hAnsi="Courier New" w:cs="Courier New"/>
          <w:b/>
          <w:bCs/>
          <w:color w:val="595959"/>
          <w:sz w:val="18"/>
          <w:szCs w:val="18"/>
          <w:bdr w:val="none" w:sz="0" w:space="0" w:color="auto"/>
          <w:vertAlign w:val="baseline"/>
        </w:rPr>
        <w:t xml:space="preserve"> </w:t>
      </w:r>
      <w:r>
        <w:rPr>
          <w:rFonts w:ascii="Courier New" w:eastAsia="Courier New" w:hAnsi="Courier New" w:cs="Courier New"/>
          <w:strike/>
          <w:color w:val="595959"/>
          <w:sz w:val="24"/>
        </w:rPr>
        <w:tab/>
      </w:r>
      <w:r>
        <w:rPr>
          <w:rStyle w:val="divdocumentdivsectiontitle"/>
          <w:rFonts w:ascii="Courier New" w:eastAsia="Courier New" w:hAnsi="Courier New" w:cs="Courier New"/>
          <w:b/>
          <w:bCs/>
        </w:rPr>
        <w:t xml:space="preserve">  Skills  </w:t>
      </w:r>
      <w:r>
        <w:rPr>
          <w:rFonts w:ascii="Courier New" w:eastAsia="Courier New" w:hAnsi="Courier New" w:cs="Courier New"/>
          <w:strike/>
          <w:color w:val="595959"/>
          <w:sz w:val="24"/>
        </w:rPr>
        <w:tab/>
      </w:r>
    </w:p>
    <w:tbl>
      <w:tblPr>
        <w:tblStyle w:val="divdocumenttable"/>
        <w:tblW w:w="0" w:type="auto"/>
        <w:tblInd w:w="400" w:type="dxa"/>
        <w:tblLayout w:type="fixed"/>
        <w:tblCellMar>
          <w:top w:w="0" w:type="dxa"/>
          <w:left w:w="0" w:type="dxa"/>
          <w:bottom w:w="0" w:type="dxa"/>
          <w:right w:w="0" w:type="dxa"/>
        </w:tblCellMar>
        <w:tblLook w:val="05E0"/>
      </w:tblPr>
      <w:tblGrid>
        <w:gridCol w:w="5420"/>
        <w:gridCol w:w="5420"/>
      </w:tblGrid>
      <w:tr>
        <w:tblPrEx>
          <w:tblW w:w="0" w:type="auto"/>
          <w:tblInd w:w="400" w:type="dxa"/>
          <w:tblLayout w:type="fixed"/>
          <w:tblCellMar>
            <w:top w:w="0" w:type="dxa"/>
            <w:left w:w="0" w:type="dxa"/>
            <w:bottom w:w="0" w:type="dxa"/>
            <w:right w:w="0" w:type="dxa"/>
          </w:tblCellMar>
          <w:tblLook w:val="05E0"/>
        </w:tblPrEx>
        <w:tc>
          <w:tcPr>
            <w:tcW w:w="5420" w:type="dxa"/>
            <w:noWrap w:val="0"/>
            <w:tcMar>
              <w:top w:w="5" w:type="dxa"/>
              <w:left w:w="5" w:type="dxa"/>
              <w:bottom w:w="5" w:type="dxa"/>
              <w:right w:w="5" w:type="dxa"/>
            </w:tcMar>
            <w:vAlign w:val="top"/>
            <w:hideMark/>
          </w:tcPr>
          <w:p>
            <w:pPr>
              <w:pStyle w:val="divdocumentulli"/>
              <w:numPr>
                <w:ilvl w:val="0"/>
                <w:numId w:val="1"/>
              </w:numPr>
              <w:spacing w:before="0"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Pay great attention to details</w:t>
            </w:r>
          </w:p>
          <w:p>
            <w:pPr>
              <w:pStyle w:val="divdocumentulli"/>
              <w:numPr>
                <w:ilvl w:val="0"/>
                <w:numId w:val="1"/>
              </w:numPr>
              <w:spacing w:before="0"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Committed and diligent in my work</w:t>
            </w:r>
          </w:p>
          <w:p>
            <w:pPr>
              <w:pStyle w:val="divdocumentulli"/>
              <w:numPr>
                <w:ilvl w:val="0"/>
                <w:numId w:val="1"/>
              </w:numPr>
              <w:spacing w:before="0"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Willing to learn and very open to learning new things</w:t>
            </w:r>
          </w:p>
          <w:p>
            <w:pPr>
              <w:pStyle w:val="divdocumentulli"/>
              <w:numPr>
                <w:ilvl w:val="0"/>
                <w:numId w:val="1"/>
              </w:numPr>
              <w:spacing w:before="0"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Excellent people skills</w:t>
            </w:r>
          </w:p>
          <w:p>
            <w:pPr>
              <w:pStyle w:val="divdocumentulli"/>
              <w:numPr>
                <w:ilvl w:val="0"/>
                <w:numId w:val="1"/>
              </w:numPr>
              <w:spacing w:before="0"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Online teaching</w:t>
            </w:r>
          </w:p>
          <w:p>
            <w:pPr>
              <w:pStyle w:val="divdocumentulli"/>
              <w:numPr>
                <w:ilvl w:val="0"/>
                <w:numId w:val="1"/>
              </w:numPr>
              <w:spacing w:before="0"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Working collaboratively</w:t>
            </w:r>
          </w:p>
        </w:tc>
        <w:tc>
          <w:tcPr>
            <w:tcW w:w="5420" w:type="dxa"/>
            <w:tcBorders>
              <w:left w:val="single" w:sz="8" w:space="0" w:color="FEFDFD"/>
            </w:tcBorders>
            <w:noWrap w:val="0"/>
            <w:tcMar>
              <w:top w:w="5" w:type="dxa"/>
              <w:left w:w="10" w:type="dxa"/>
              <w:bottom w:w="5" w:type="dxa"/>
              <w:right w:w="5" w:type="dxa"/>
            </w:tcMar>
            <w:vAlign w:val="top"/>
            <w:hideMark/>
          </w:tcPr>
          <w:p>
            <w:pPr>
              <w:pStyle w:val="divdocumentulli"/>
              <w:numPr>
                <w:ilvl w:val="0"/>
                <w:numId w:val="2"/>
              </w:numPr>
              <w:spacing w:before="0"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Multitasking</w:t>
            </w:r>
          </w:p>
          <w:p>
            <w:pPr>
              <w:pStyle w:val="divdocumentulli"/>
              <w:numPr>
                <w:ilvl w:val="0"/>
                <w:numId w:val="2"/>
              </w:numPr>
              <w:spacing w:before="0"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MS Office</w:t>
            </w:r>
          </w:p>
          <w:p>
            <w:pPr>
              <w:pStyle w:val="divdocumentulli"/>
              <w:numPr>
                <w:ilvl w:val="0"/>
                <w:numId w:val="2"/>
              </w:numPr>
              <w:spacing w:before="0"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Research support</w:t>
            </w:r>
          </w:p>
          <w:p>
            <w:pPr>
              <w:pStyle w:val="divdocumentulli"/>
              <w:numPr>
                <w:ilvl w:val="0"/>
                <w:numId w:val="2"/>
              </w:numPr>
              <w:spacing w:before="0"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Report writing skills</w:t>
            </w:r>
          </w:p>
          <w:p>
            <w:pPr>
              <w:pStyle w:val="divdocumentulli"/>
              <w:numPr>
                <w:ilvl w:val="0"/>
                <w:numId w:val="2"/>
              </w:numPr>
              <w:spacing w:before="0" w:after="0" w:line="260" w:lineRule="atLeast"/>
              <w:ind w:left="460" w:right="0" w:hanging="183"/>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Proficient in HTML, SQL, CSS, Autopsy, Oxygen, FTK</w:t>
            </w:r>
          </w:p>
        </w:tc>
      </w:tr>
    </w:tbl>
    <w:p>
      <w:pPr>
        <w:pStyle w:val="divdocumentheading"/>
        <w:pBdr>
          <w:top w:val="none" w:sz="0" w:space="0" w:color="auto"/>
          <w:left w:val="none" w:sz="0" w:space="0" w:color="auto"/>
          <w:bottom w:val="none" w:sz="0" w:space="14" w:color="auto"/>
          <w:right w:val="none" w:sz="0" w:space="0" w:color="auto"/>
        </w:pBdr>
        <w:tabs>
          <w:tab w:val="left" w:pos="4690"/>
          <w:tab w:val="left" w:pos="11240"/>
        </w:tabs>
        <w:spacing w:before="420" w:line="260" w:lineRule="atLeast"/>
        <w:ind w:left="0" w:right="0"/>
        <w:jc w:val="center"/>
        <w:rPr>
          <w:rFonts w:ascii="Courier New" w:eastAsia="Courier New" w:hAnsi="Courier New" w:cs="Courier New"/>
          <w:b/>
          <w:bCs/>
          <w:color w:val="595959"/>
          <w:sz w:val="18"/>
          <w:szCs w:val="18"/>
          <w:bdr w:val="none" w:sz="0" w:space="0" w:color="auto"/>
          <w:vertAlign w:val="baseline"/>
        </w:rPr>
      </w:pPr>
      <w:r>
        <w:rPr>
          <w:rFonts w:ascii="Courier New" w:eastAsia="Courier New" w:hAnsi="Courier New" w:cs="Courier New"/>
          <w:b/>
          <w:bCs/>
          <w:color w:val="595959"/>
          <w:sz w:val="18"/>
          <w:szCs w:val="18"/>
          <w:bdr w:val="none" w:sz="0" w:space="0" w:color="auto"/>
          <w:vertAlign w:val="baseline"/>
        </w:rPr>
        <w:t xml:space="preserve"> </w:t>
      </w:r>
      <w:r>
        <w:rPr>
          <w:rFonts w:ascii="Courier New" w:eastAsia="Courier New" w:hAnsi="Courier New" w:cs="Courier New"/>
          <w:strike/>
          <w:color w:val="595959"/>
          <w:sz w:val="24"/>
        </w:rPr>
        <w:tab/>
      </w:r>
      <w:r>
        <w:rPr>
          <w:rStyle w:val="divdocumentdivsectiontitle"/>
          <w:rFonts w:ascii="Courier New" w:eastAsia="Courier New" w:hAnsi="Courier New" w:cs="Courier New"/>
          <w:b/>
          <w:bCs/>
        </w:rPr>
        <w:t xml:space="preserve">  Experience  </w:t>
      </w:r>
      <w:r>
        <w:rPr>
          <w:rFonts w:ascii="Courier New" w:eastAsia="Courier New" w:hAnsi="Courier New" w:cs="Courier New"/>
          <w:strike/>
          <w:color w:val="595959"/>
          <w:sz w:val="24"/>
        </w:rPr>
        <w:tab/>
      </w:r>
    </w:p>
    <w:p>
      <w:pPr>
        <w:pStyle w:val="divdocumentsinglecolumn"/>
        <w:pBdr>
          <w:top w:val="none" w:sz="0" w:space="0" w:color="auto"/>
          <w:left w:val="none" w:sz="0" w:space="0" w:color="auto"/>
          <w:bottom w:val="none" w:sz="0" w:space="0" w:color="auto"/>
          <w:right w:val="none" w:sz="0" w:space="0" w:color="auto"/>
        </w:pBdr>
        <w:spacing w:before="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Style w:val="spanjobtitle"/>
          <w:rFonts w:ascii="Century Gothic" w:eastAsia="Century Gothic" w:hAnsi="Century Gothic" w:cs="Century Gothic"/>
          <w:color w:val="595959"/>
          <w:sz w:val="18"/>
          <w:szCs w:val="18"/>
        </w:rPr>
        <w:t>Graduate Teaching Assistant</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Computer Department Sam Houston State University</w:t>
      </w:r>
      <w:r>
        <w:rPr>
          <w:rStyle w:val="span"/>
          <w:rFonts w:ascii="Century Gothic" w:eastAsia="Century Gothic" w:hAnsi="Century Gothic" w:cs="Century Gothic"/>
          <w:color w:val="595959"/>
          <w:sz w:val="18"/>
          <w:szCs w:val="18"/>
        </w:rPr>
        <w:t xml:space="preserve"> - </w:t>
      </w:r>
      <w:r>
        <w:rPr>
          <w:rStyle w:val="span"/>
          <w:rFonts w:ascii="Century Gothic" w:eastAsia="Century Gothic" w:hAnsi="Century Gothic" w:cs="Century Gothic"/>
          <w:color w:val="595959"/>
          <w:sz w:val="18"/>
          <w:szCs w:val="18"/>
        </w:rPr>
        <w:t>Huntsville</w:t>
      </w:r>
      <w:r>
        <w:rPr>
          <w:rStyle w:val="span"/>
          <w:rFonts w:ascii="Century Gothic" w:eastAsia="Century Gothic" w:hAnsi="Century Gothic" w:cs="Century Gothic"/>
          <w:color w:val="595959"/>
          <w:sz w:val="18"/>
          <w:szCs w:val="18"/>
        </w:rPr>
        <w:t xml:space="preserve">, </w:t>
      </w:r>
      <w:r>
        <w:rPr>
          <w:rStyle w:val="span"/>
          <w:rFonts w:ascii="Century Gothic" w:eastAsia="Century Gothic" w:hAnsi="Century Gothic" w:cs="Century Gothic"/>
          <w:color w:val="595959"/>
          <w:sz w:val="18"/>
          <w:szCs w:val="18"/>
        </w:rPr>
        <w:t>TX</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08/2021</w:t>
      </w:r>
      <w:r>
        <w:rPr>
          <w:rStyle w:val="span"/>
          <w:rFonts w:ascii="Century Gothic" w:eastAsia="Century Gothic" w:hAnsi="Century Gothic" w:cs="Century Gothic"/>
          <w:color w:val="595959"/>
          <w:sz w:val="18"/>
          <w:szCs w:val="18"/>
        </w:rPr>
        <w:t xml:space="preserve"> - </w:t>
      </w:r>
      <w:r>
        <w:rPr>
          <w:rStyle w:val="span"/>
          <w:rFonts w:ascii="Century Gothic" w:eastAsia="Century Gothic" w:hAnsi="Century Gothic" w:cs="Century Gothic"/>
          <w:color w:val="595959"/>
          <w:sz w:val="18"/>
          <w:szCs w:val="18"/>
        </w:rPr>
        <w:t>Current</w:t>
      </w:r>
      <w:r>
        <w:rPr>
          <w:rStyle w:val="singlecolumnspanpaddedlinenth-child1"/>
          <w:rFonts w:ascii="Century Gothic" w:eastAsia="Century Gothic" w:hAnsi="Century Gothic" w:cs="Century Gothic"/>
          <w:color w:val="595959"/>
          <w:sz w:val="18"/>
          <w:szCs w:val="18"/>
        </w:rPr>
        <w:t xml:space="preserve"> </w:t>
      </w:r>
    </w:p>
    <w:p>
      <w:pPr>
        <w:pStyle w:val="divdocumentulli"/>
        <w:numPr>
          <w:ilvl w:val="0"/>
          <w:numId w:val="3"/>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Supported professor in implementing rigorous teaching and learning experiences.</w:t>
      </w:r>
    </w:p>
    <w:p>
      <w:pPr>
        <w:pStyle w:val="divdocumentulli"/>
        <w:numPr>
          <w:ilvl w:val="0"/>
          <w:numId w:val="3"/>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Assisted lead teacher in providing special accommodations for scholars.</w:t>
      </w:r>
    </w:p>
    <w:p>
      <w:pPr>
        <w:pStyle w:val="divdocumentulli"/>
        <w:numPr>
          <w:ilvl w:val="0"/>
          <w:numId w:val="3"/>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Educated students on laboratory safety and instructed on proper use of equipment.</w:t>
      </w:r>
    </w:p>
    <w:p>
      <w:pPr>
        <w:pStyle w:val="divdocumentulli"/>
        <w:numPr>
          <w:ilvl w:val="0"/>
          <w:numId w:val="3"/>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Documented and reported on student enrollment and progress.</w:t>
      </w:r>
    </w:p>
    <w:p>
      <w:pPr>
        <w:pStyle w:val="divdocumentulli"/>
        <w:numPr>
          <w:ilvl w:val="0"/>
          <w:numId w:val="3"/>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Assigned, accepted and graded students' work according to processes outline by professor, department and university.</w:t>
      </w:r>
    </w:p>
    <w:p>
      <w:pPr>
        <w:pStyle w:val="divdocumentulli"/>
        <w:numPr>
          <w:ilvl w:val="0"/>
          <w:numId w:val="3"/>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Evaluated students to uncover learning deficiencies and devise improvement plans.</w:t>
      </w:r>
    </w:p>
    <w:p>
      <w:pPr>
        <w:pStyle w:val="divdocumentsinglecolumn"/>
        <w:pBdr>
          <w:top w:val="none" w:sz="0" w:space="0" w:color="auto"/>
          <w:left w:val="none" w:sz="0" w:space="0" w:color="auto"/>
          <w:bottom w:val="none" w:sz="0" w:space="0" w:color="auto"/>
          <w:right w:val="none" w:sz="0" w:space="0" w:color="auto"/>
        </w:pBdr>
        <w:spacing w:before="40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Style w:val="spanjobtitle"/>
          <w:rFonts w:ascii="Century Gothic" w:eastAsia="Century Gothic" w:hAnsi="Century Gothic" w:cs="Century Gothic"/>
          <w:color w:val="595959"/>
          <w:sz w:val="18"/>
          <w:szCs w:val="18"/>
        </w:rPr>
        <w:t>ICT Teacher</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Waldorf Knoll Academy</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08/2020</w:t>
      </w:r>
      <w:r>
        <w:rPr>
          <w:rStyle w:val="span"/>
          <w:rFonts w:ascii="Century Gothic" w:eastAsia="Century Gothic" w:hAnsi="Century Gothic" w:cs="Century Gothic"/>
          <w:color w:val="595959"/>
          <w:sz w:val="18"/>
          <w:szCs w:val="18"/>
        </w:rPr>
        <w:t xml:space="preserve"> - </w:t>
      </w:r>
      <w:r>
        <w:rPr>
          <w:rStyle w:val="span"/>
          <w:rFonts w:ascii="Century Gothic" w:eastAsia="Century Gothic" w:hAnsi="Century Gothic" w:cs="Century Gothic"/>
          <w:color w:val="595959"/>
          <w:sz w:val="18"/>
          <w:szCs w:val="18"/>
        </w:rPr>
        <w:t>08/2021</w:t>
      </w:r>
      <w:r>
        <w:rPr>
          <w:rStyle w:val="singlecolumnspanpaddedlinenth-child1"/>
          <w:rFonts w:ascii="Century Gothic" w:eastAsia="Century Gothic" w:hAnsi="Century Gothic" w:cs="Century Gothic"/>
          <w:color w:val="595959"/>
          <w:sz w:val="18"/>
          <w:szCs w:val="18"/>
        </w:rPr>
        <w:t xml:space="preserve"> </w:t>
      </w:r>
    </w:p>
    <w:p>
      <w:pPr>
        <w:pStyle w:val="divdocumentulli"/>
        <w:numPr>
          <w:ilvl w:val="0"/>
          <w:numId w:val="4"/>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Accomplishment</w:t>
      </w:r>
    </w:p>
    <w:p>
      <w:pPr>
        <w:pStyle w:val="divdocumentulli"/>
        <w:numPr>
          <w:ilvl w:val="0"/>
          <w:numId w:val="4"/>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Organize, maintain and manage class systems in proper working condition</w:t>
      </w:r>
    </w:p>
    <w:p>
      <w:pPr>
        <w:pStyle w:val="divdocumentulli"/>
        <w:numPr>
          <w:ilvl w:val="0"/>
          <w:numId w:val="4"/>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Teach students and learners to use computers</w:t>
      </w:r>
    </w:p>
    <w:p>
      <w:pPr>
        <w:pStyle w:val="divdocumentulli"/>
        <w:numPr>
          <w:ilvl w:val="0"/>
          <w:numId w:val="4"/>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Design and develop appropriate computer instructional material</w:t>
      </w:r>
    </w:p>
    <w:p>
      <w:pPr>
        <w:pStyle w:val="divdocumentulli"/>
        <w:numPr>
          <w:ilvl w:val="0"/>
          <w:numId w:val="4"/>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Manage and monitor student behavior</w:t>
      </w:r>
    </w:p>
    <w:p>
      <w:pPr>
        <w:pStyle w:val="divdocumentulli"/>
        <w:numPr>
          <w:ilvl w:val="0"/>
          <w:numId w:val="4"/>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Initiate and implement systems, procedures and other student management issues</w:t>
      </w:r>
    </w:p>
    <w:p>
      <w:pPr>
        <w:pStyle w:val="divdocumentulli"/>
        <w:numPr>
          <w:ilvl w:val="0"/>
          <w:numId w:val="4"/>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Develop and implement lesson plans and classroom activities in consistent with the student management issues</w:t>
      </w:r>
    </w:p>
    <w:p>
      <w:pPr>
        <w:pStyle w:val="divdocumentulli"/>
        <w:numPr>
          <w:ilvl w:val="0"/>
          <w:numId w:val="4"/>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Conduct group training sessions</w:t>
      </w:r>
    </w:p>
    <w:p>
      <w:pPr>
        <w:pStyle w:val="divdocumentulli"/>
        <w:numPr>
          <w:ilvl w:val="0"/>
          <w:numId w:val="4"/>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Determine and troubleshoot technology services for staff</w:t>
      </w:r>
    </w:p>
    <w:p>
      <w:pPr>
        <w:pStyle w:val="divdocumentulli"/>
        <w:numPr>
          <w:ilvl w:val="0"/>
          <w:numId w:val="4"/>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Integrate special lesson plans with core academic curriculum.</w:t>
      </w:r>
    </w:p>
    <w:p>
      <w:pPr>
        <w:pStyle w:val="divdocumentsinglecolumn"/>
        <w:pBdr>
          <w:top w:val="none" w:sz="0" w:space="0" w:color="auto"/>
          <w:left w:val="none" w:sz="0" w:space="0" w:color="auto"/>
          <w:bottom w:val="none" w:sz="0" w:space="0" w:color="auto"/>
          <w:right w:val="none" w:sz="0" w:space="0" w:color="auto"/>
        </w:pBdr>
        <w:spacing w:before="40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Style w:val="spanjobtitle"/>
          <w:rFonts w:ascii="Century Gothic" w:eastAsia="Century Gothic" w:hAnsi="Century Gothic" w:cs="Century Gothic"/>
          <w:color w:val="595959"/>
          <w:sz w:val="18"/>
          <w:szCs w:val="18"/>
        </w:rPr>
        <w:t>Programs Intern/ IT Support Intern</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National Information Technology Development Agency, NITDA</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11/2016</w:t>
      </w:r>
      <w:r>
        <w:rPr>
          <w:rStyle w:val="span"/>
          <w:rFonts w:ascii="Century Gothic" w:eastAsia="Century Gothic" w:hAnsi="Century Gothic" w:cs="Century Gothic"/>
          <w:color w:val="595959"/>
          <w:sz w:val="18"/>
          <w:szCs w:val="18"/>
        </w:rPr>
        <w:t xml:space="preserve"> - </w:t>
      </w:r>
      <w:r>
        <w:rPr>
          <w:rStyle w:val="span"/>
          <w:rFonts w:ascii="Century Gothic" w:eastAsia="Century Gothic" w:hAnsi="Century Gothic" w:cs="Century Gothic"/>
          <w:color w:val="595959"/>
          <w:sz w:val="18"/>
          <w:szCs w:val="18"/>
        </w:rPr>
        <w:t>12/2017</w:t>
      </w:r>
      <w:r>
        <w:rPr>
          <w:rStyle w:val="singlecolumnspanpaddedlinenth-child1"/>
          <w:rFonts w:ascii="Century Gothic" w:eastAsia="Century Gothic" w:hAnsi="Century Gothic" w:cs="Century Gothic"/>
          <w:color w:val="595959"/>
          <w:sz w:val="18"/>
          <w:szCs w:val="18"/>
        </w:rPr>
        <w:t xml:space="preserve"> </w:t>
      </w:r>
    </w:p>
    <w:p>
      <w:pPr>
        <w:pStyle w:val="divdocumentulli"/>
        <w:numPr>
          <w:ilvl w:val="0"/>
          <w:numId w:val="5"/>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And Accomplishments</w:t>
      </w:r>
    </w:p>
    <w:p>
      <w:pPr>
        <w:pStyle w:val="divdocumentulli"/>
        <w:numPr>
          <w:ilvl w:val="0"/>
          <w:numId w:val="5"/>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Assisted the Programs Team</w:t>
      </w:r>
    </w:p>
    <w:p>
      <w:pPr>
        <w:pStyle w:val="divdocumentulli"/>
        <w:numPr>
          <w:ilvl w:val="0"/>
          <w:numId w:val="5"/>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Worked closely with the e-Government Development and Regulation (e-GDR) team</w:t>
      </w:r>
    </w:p>
    <w:p>
      <w:pPr>
        <w:pStyle w:val="divdocumentulli"/>
        <w:numPr>
          <w:ilvl w:val="0"/>
          <w:numId w:val="5"/>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Worked with the hardware department</w:t>
      </w:r>
    </w:p>
    <w:p>
      <w:pPr>
        <w:pStyle w:val="divdocumentulli"/>
        <w:numPr>
          <w:ilvl w:val="0"/>
          <w:numId w:val="5"/>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Ensured that all computer related hardware devices were working</w:t>
      </w:r>
    </w:p>
    <w:p>
      <w:pPr>
        <w:pStyle w:val="divdocumentulli"/>
        <w:numPr>
          <w:ilvl w:val="0"/>
          <w:numId w:val="5"/>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Installation of new hardware devices and components</w:t>
      </w:r>
    </w:p>
    <w:p>
      <w:pPr>
        <w:pStyle w:val="divdocumentulli"/>
        <w:numPr>
          <w:ilvl w:val="0"/>
          <w:numId w:val="5"/>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Used computers for various applications, such as database management and word processing</w:t>
      </w:r>
    </w:p>
    <w:p>
      <w:pPr>
        <w:pStyle w:val="divdocumentulli"/>
        <w:numPr>
          <w:ilvl w:val="0"/>
          <w:numId w:val="5"/>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Created, maintained, and entered information into databases</w:t>
      </w:r>
    </w:p>
    <w:p>
      <w:pPr>
        <w:pStyle w:val="divdocumentulli"/>
        <w:numPr>
          <w:ilvl w:val="0"/>
          <w:numId w:val="5"/>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Composed, typed, and distributed meeting notes, routine correspondence or reports, such as presentations or monthly reports</w:t>
      </w:r>
    </w:p>
    <w:p>
      <w:pPr>
        <w:pStyle w:val="divdocumentulli"/>
        <w:numPr>
          <w:ilvl w:val="0"/>
          <w:numId w:val="5"/>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Welcomed and attended to visitors and showed them the way to offices as well as assisting them to the location of the document they required</w:t>
      </w:r>
    </w:p>
    <w:p>
      <w:pPr>
        <w:pStyle w:val="divdocumentulli"/>
        <w:numPr>
          <w:ilvl w:val="0"/>
          <w:numId w:val="5"/>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Admin user privileges in the existing Management Information System (MIS)</w:t>
      </w:r>
    </w:p>
    <w:p>
      <w:pPr>
        <w:pStyle w:val="divdocumentulli"/>
        <w:numPr>
          <w:ilvl w:val="0"/>
          <w:numId w:val="5"/>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Updated the data into the MIS and Cross checking data entered into the MIS</w:t>
      </w:r>
    </w:p>
    <w:p>
      <w:pPr>
        <w:pStyle w:val="divdocumentulli"/>
        <w:numPr>
          <w:ilvl w:val="0"/>
          <w:numId w:val="5"/>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Day-to-day contact in the processes linked to the development of the applications IT regulation policies concerning IT related projects</w:t>
      </w:r>
    </w:p>
    <w:p>
      <w:pPr>
        <w:pStyle w:val="divdocumentulli"/>
        <w:numPr>
          <w:ilvl w:val="0"/>
          <w:numId w:val="5"/>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Contributed to routine meetings and technical follow-up.</w:t>
      </w:r>
    </w:p>
    <w:p>
      <w:pPr>
        <w:pStyle w:val="divdocumentsinglecolumn"/>
        <w:pBdr>
          <w:top w:val="none" w:sz="0" w:space="0" w:color="auto"/>
          <w:left w:val="none" w:sz="0" w:space="0" w:color="auto"/>
          <w:bottom w:val="none" w:sz="0" w:space="0" w:color="auto"/>
          <w:right w:val="none" w:sz="0" w:space="0" w:color="auto"/>
        </w:pBdr>
        <w:spacing w:before="40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Style w:val="spanjobtitle"/>
          <w:rFonts w:ascii="Century Gothic" w:eastAsia="Century Gothic" w:hAnsi="Century Gothic" w:cs="Century Gothic"/>
          <w:color w:val="595959"/>
          <w:sz w:val="18"/>
          <w:szCs w:val="18"/>
        </w:rPr>
        <w:t>Intern</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Nigerian National Petroleum Corporation, NNPC</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07/2015</w:t>
      </w:r>
      <w:r>
        <w:rPr>
          <w:rStyle w:val="span"/>
          <w:rFonts w:ascii="Century Gothic" w:eastAsia="Century Gothic" w:hAnsi="Century Gothic" w:cs="Century Gothic"/>
          <w:color w:val="595959"/>
          <w:sz w:val="18"/>
          <w:szCs w:val="18"/>
        </w:rPr>
        <w:t xml:space="preserve"> - </w:t>
      </w:r>
      <w:r>
        <w:rPr>
          <w:rStyle w:val="span"/>
          <w:rFonts w:ascii="Century Gothic" w:eastAsia="Century Gothic" w:hAnsi="Century Gothic" w:cs="Century Gothic"/>
          <w:color w:val="595959"/>
          <w:sz w:val="18"/>
          <w:szCs w:val="18"/>
        </w:rPr>
        <w:t>09/2015</w:t>
      </w:r>
      <w:r>
        <w:rPr>
          <w:rStyle w:val="singlecolumnspanpaddedlinenth-child1"/>
          <w:rFonts w:ascii="Century Gothic" w:eastAsia="Century Gothic" w:hAnsi="Century Gothic" w:cs="Century Gothic"/>
          <w:color w:val="595959"/>
          <w:sz w:val="18"/>
          <w:szCs w:val="18"/>
        </w:rPr>
        <w:t xml:space="preserve"> </w:t>
      </w:r>
    </w:p>
    <w:p>
      <w:pPr>
        <w:pStyle w:val="divdocumentulli"/>
        <w:numPr>
          <w:ilvl w:val="0"/>
          <w:numId w:val="6"/>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Liaised with the hardware department</w:t>
      </w:r>
    </w:p>
    <w:p>
      <w:pPr>
        <w:pStyle w:val="divdocumentulli"/>
        <w:numPr>
          <w:ilvl w:val="0"/>
          <w:numId w:val="6"/>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Ensured that all computer related hardware devices were working</w:t>
      </w:r>
    </w:p>
    <w:p>
      <w:pPr>
        <w:pStyle w:val="divdocumentulli"/>
        <w:numPr>
          <w:ilvl w:val="0"/>
          <w:numId w:val="6"/>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Installation of new hardware devices and components</w:t>
      </w:r>
    </w:p>
    <w:p>
      <w:pPr>
        <w:pStyle w:val="divdocumentulli"/>
        <w:numPr>
          <w:ilvl w:val="0"/>
          <w:numId w:val="6"/>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Communicated with the auditing department to confirm accurate documentation of all equipment in the company</w:t>
      </w:r>
    </w:p>
    <w:p>
      <w:pPr>
        <w:pStyle w:val="divdocumentulli"/>
        <w:numPr>
          <w:ilvl w:val="0"/>
          <w:numId w:val="6"/>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Filed and maintained records.</w:t>
      </w:r>
    </w:p>
    <w:p>
      <w:pPr>
        <w:pStyle w:val="divdocumentsinglecolumn"/>
        <w:pBdr>
          <w:top w:val="none" w:sz="0" w:space="0" w:color="auto"/>
          <w:left w:val="none" w:sz="0" w:space="0" w:color="auto"/>
          <w:bottom w:val="none" w:sz="0" w:space="0" w:color="auto"/>
          <w:right w:val="none" w:sz="0" w:space="0" w:color="auto"/>
        </w:pBdr>
        <w:spacing w:before="40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Style w:val="spanjobtitle"/>
          <w:rFonts w:ascii="Century Gothic" w:eastAsia="Century Gothic" w:hAnsi="Century Gothic" w:cs="Century Gothic"/>
          <w:color w:val="595959"/>
          <w:sz w:val="18"/>
          <w:szCs w:val="18"/>
        </w:rPr>
        <w:t>Intern</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Economic Community of West African States, ECOWAS</w:t>
      </w:r>
      <w:r>
        <w:rPr>
          <w:rStyle w:val="sprtr"/>
          <w:rFonts w:ascii="Century Gothic" w:eastAsia="Century Gothic" w:hAnsi="Century Gothic" w:cs="Century Gothic"/>
          <w:color w:val="595959"/>
          <w:sz w:val="18"/>
          <w:szCs w:val="18"/>
        </w:rPr>
        <w:t>|</w:t>
      </w:r>
      <w:r>
        <w:rPr>
          <w:rStyle w:val="span"/>
          <w:rFonts w:ascii="Century Gothic" w:eastAsia="Century Gothic" w:hAnsi="Century Gothic" w:cs="Century Gothic"/>
          <w:color w:val="595959"/>
          <w:sz w:val="18"/>
          <w:szCs w:val="18"/>
        </w:rPr>
        <w:t>07/2014</w:t>
      </w:r>
      <w:r>
        <w:rPr>
          <w:rStyle w:val="span"/>
          <w:rFonts w:ascii="Century Gothic" w:eastAsia="Century Gothic" w:hAnsi="Century Gothic" w:cs="Century Gothic"/>
          <w:color w:val="595959"/>
          <w:sz w:val="18"/>
          <w:szCs w:val="18"/>
        </w:rPr>
        <w:t xml:space="preserve"> - </w:t>
      </w:r>
      <w:r>
        <w:rPr>
          <w:rStyle w:val="span"/>
          <w:rFonts w:ascii="Century Gothic" w:eastAsia="Century Gothic" w:hAnsi="Century Gothic" w:cs="Century Gothic"/>
          <w:color w:val="595959"/>
          <w:sz w:val="18"/>
          <w:szCs w:val="18"/>
        </w:rPr>
        <w:t>09/2014</w:t>
      </w:r>
      <w:r>
        <w:rPr>
          <w:rStyle w:val="singlecolumnspanpaddedlinenth-child1"/>
          <w:rFonts w:ascii="Century Gothic" w:eastAsia="Century Gothic" w:hAnsi="Century Gothic" w:cs="Century Gothic"/>
          <w:color w:val="595959"/>
          <w:sz w:val="18"/>
          <w:szCs w:val="18"/>
        </w:rPr>
        <w:t xml:space="preserve"> </w:t>
      </w:r>
    </w:p>
    <w:p>
      <w:pPr>
        <w:pStyle w:val="divdocumentulli"/>
        <w:numPr>
          <w:ilvl w:val="0"/>
          <w:numId w:val="7"/>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Worked with the Computer department</w:t>
      </w:r>
    </w:p>
    <w:p>
      <w:pPr>
        <w:pStyle w:val="divdocumentulli"/>
        <w:numPr>
          <w:ilvl w:val="0"/>
          <w:numId w:val="7"/>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Learnt a lot about access controls, and installation of Cisco Network equipment within the organisation</w:t>
      </w:r>
    </w:p>
    <w:p>
      <w:pPr>
        <w:pStyle w:val="divdocumentulli"/>
        <w:numPr>
          <w:ilvl w:val="0"/>
          <w:numId w:val="7"/>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Worked closely with the team in the server room to ensure all IT related tasks operated properly, by being accountable for ensuring the network systems are easily accessible by any and all users in the network structure as well as carrying out extensive routine check to ensure work-tools relating to my scope of job description are effectively up and running at all times</w:t>
      </w:r>
    </w:p>
    <w:p>
      <w:pPr>
        <w:pStyle w:val="divdocumentulli"/>
        <w:numPr>
          <w:ilvl w:val="0"/>
          <w:numId w:val="7"/>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Issued and maintained user PCs, storage devices and network devices</w:t>
      </w:r>
    </w:p>
    <w:p>
      <w:pPr>
        <w:pStyle w:val="divdocumentulli"/>
        <w:numPr>
          <w:ilvl w:val="0"/>
          <w:numId w:val="7"/>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Assisted staff members with IT issues relating to either their computers, printers, emails etc</w:t>
      </w:r>
    </w:p>
    <w:p>
      <w:pPr>
        <w:pStyle w:val="divdocumentulli"/>
        <w:numPr>
          <w:ilvl w:val="0"/>
          <w:numId w:val="7"/>
        </w:numPr>
        <w:spacing w:before="0" w:after="0" w:line="260" w:lineRule="atLeast"/>
        <w:ind w:left="860" w:right="400" w:hanging="183"/>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Responsible for carrying out regular maintenance on IT work-tools in the departments attached to, liaison official between the bank IT department and other departments on Hardware related issues.</w:t>
      </w:r>
    </w:p>
    <w:p>
      <w:pPr>
        <w:pStyle w:val="divdocumentheading"/>
        <w:pBdr>
          <w:top w:val="none" w:sz="0" w:space="0" w:color="auto"/>
          <w:left w:val="none" w:sz="0" w:space="0" w:color="auto"/>
          <w:bottom w:val="none" w:sz="0" w:space="14" w:color="auto"/>
          <w:right w:val="none" w:sz="0" w:space="0" w:color="auto"/>
        </w:pBdr>
        <w:tabs>
          <w:tab w:val="left" w:pos="3800"/>
          <w:tab w:val="left" w:pos="11240"/>
        </w:tabs>
        <w:spacing w:before="420" w:line="260" w:lineRule="atLeast"/>
        <w:ind w:left="0" w:right="0"/>
        <w:jc w:val="center"/>
        <w:rPr>
          <w:rFonts w:ascii="Courier New" w:eastAsia="Courier New" w:hAnsi="Courier New" w:cs="Courier New"/>
          <w:b/>
          <w:bCs/>
          <w:color w:val="595959"/>
          <w:sz w:val="18"/>
          <w:szCs w:val="18"/>
          <w:bdr w:val="none" w:sz="0" w:space="0" w:color="auto"/>
          <w:vertAlign w:val="baseline"/>
        </w:rPr>
      </w:pPr>
      <w:r>
        <w:rPr>
          <w:rFonts w:ascii="Courier New" w:eastAsia="Courier New" w:hAnsi="Courier New" w:cs="Courier New"/>
          <w:b/>
          <w:bCs/>
          <w:color w:val="595959"/>
          <w:sz w:val="18"/>
          <w:szCs w:val="18"/>
          <w:bdr w:val="none" w:sz="0" w:space="0" w:color="auto"/>
          <w:vertAlign w:val="baseline"/>
        </w:rPr>
        <w:t xml:space="preserve"> </w:t>
      </w:r>
      <w:r>
        <w:rPr>
          <w:rFonts w:ascii="Courier New" w:eastAsia="Courier New" w:hAnsi="Courier New" w:cs="Courier New"/>
          <w:strike/>
          <w:color w:val="595959"/>
          <w:sz w:val="24"/>
        </w:rPr>
        <w:tab/>
      </w:r>
      <w:r>
        <w:rPr>
          <w:rStyle w:val="divdocumentdivsectiontitle"/>
          <w:rFonts w:ascii="Courier New" w:eastAsia="Courier New" w:hAnsi="Courier New" w:cs="Courier New"/>
          <w:b/>
          <w:bCs/>
        </w:rPr>
        <w:t xml:space="preserve">  Education and Training  </w:t>
      </w:r>
      <w:r>
        <w:rPr>
          <w:rFonts w:ascii="Courier New" w:eastAsia="Courier New" w:hAnsi="Courier New" w:cs="Courier New"/>
          <w:strike/>
          <w:color w:val="595959"/>
          <w:sz w:val="24"/>
        </w:rPr>
        <w:tab/>
      </w:r>
    </w:p>
    <w:p>
      <w:pPr>
        <w:pStyle w:val="divdocumentsinglecolumn"/>
        <w:pBdr>
          <w:top w:val="none" w:sz="0" w:space="0" w:color="auto"/>
          <w:left w:val="none" w:sz="0" w:space="0" w:color="auto"/>
          <w:bottom w:val="none" w:sz="0" w:space="0" w:color="auto"/>
          <w:right w:val="none" w:sz="0" w:space="0" w:color="auto"/>
        </w:pBdr>
        <w:spacing w:before="0" w:after="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rPr>
        <w:t>Sam Houston State University</w:t>
      </w:r>
      <w:r>
        <w:rPr>
          <w:rStyle w:val="sprtr"/>
          <w:rFonts w:ascii="Century Gothic" w:eastAsia="Century Gothic" w:hAnsi="Century Gothic" w:cs="Century Gothic"/>
          <w:color w:val="595959"/>
          <w:sz w:val="18"/>
          <w:szCs w:val="18"/>
        </w:rPr>
        <w:t>  |  </w:t>
      </w:r>
      <w:r>
        <w:rPr>
          <w:rStyle w:val="singlecolumnspanpaddedlinenth-child1"/>
          <w:rFonts w:ascii="Century Gothic" w:eastAsia="Century Gothic" w:hAnsi="Century Gothic" w:cs="Century Gothic"/>
          <w:color w:val="595959"/>
          <w:sz w:val="18"/>
          <w:szCs w:val="18"/>
        </w:rPr>
        <w:t xml:space="preserve"> </w:t>
      </w:r>
      <w:r>
        <w:rPr>
          <w:rStyle w:val="span"/>
          <w:rFonts w:ascii="Century Gothic" w:eastAsia="Century Gothic" w:hAnsi="Century Gothic" w:cs="Century Gothic"/>
          <w:color w:val="595959"/>
          <w:sz w:val="18"/>
          <w:szCs w:val="18"/>
        </w:rPr>
        <w:t>Huntsville</w:t>
      </w:r>
      <w:r>
        <w:rPr>
          <w:rStyle w:val="span"/>
          <w:rFonts w:ascii="Century Gothic" w:eastAsia="Century Gothic" w:hAnsi="Century Gothic" w:cs="Century Gothic"/>
          <w:color w:val="595959"/>
          <w:sz w:val="18"/>
          <w:szCs w:val="18"/>
        </w:rPr>
        <w:t xml:space="preserve">, </w:t>
      </w:r>
      <w:r>
        <w:rPr>
          <w:rStyle w:val="span"/>
          <w:rFonts w:ascii="Century Gothic" w:eastAsia="Century Gothic" w:hAnsi="Century Gothic" w:cs="Century Gothic"/>
          <w:color w:val="595959"/>
          <w:sz w:val="18"/>
          <w:szCs w:val="18"/>
        </w:rPr>
        <w:t>TX</w:t>
      </w:r>
      <w:r>
        <w:rPr>
          <w:rStyle w:val="singlecolumnspanpaddedlinenth-child1"/>
          <w:rFonts w:ascii="Century Gothic" w:eastAsia="Century Gothic" w:hAnsi="Century Gothic" w:cs="Century Gothic"/>
          <w:color w:val="595959"/>
          <w:sz w:val="18"/>
          <w:szCs w:val="18"/>
        </w:rPr>
        <w:t xml:space="preserve"> </w:t>
      </w:r>
    </w:p>
    <w:p>
      <w:pPr>
        <w:pStyle w:val="spanpaddedline"/>
        <w:spacing w:before="0" w:after="10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Style w:val="spandegree"/>
          <w:rFonts w:ascii="Century Gothic" w:eastAsia="Century Gothic" w:hAnsi="Century Gothic" w:cs="Century Gothic"/>
          <w:color w:val="595959"/>
          <w:sz w:val="18"/>
          <w:szCs w:val="18"/>
        </w:rPr>
        <w:t>Ph.D.</w:t>
      </w:r>
      <w:r>
        <w:rPr>
          <w:rStyle w:val="span"/>
          <w:rFonts w:ascii="Century Gothic" w:eastAsia="Century Gothic" w:hAnsi="Century Gothic" w:cs="Century Gothic"/>
          <w:color w:val="595959"/>
          <w:sz w:val="18"/>
          <w:szCs w:val="18"/>
        </w:rPr>
        <w:t xml:space="preserve">: </w:t>
      </w:r>
      <w:r>
        <w:rPr>
          <w:rStyle w:val="span"/>
          <w:rFonts w:ascii="Century Gothic" w:eastAsia="Century Gothic" w:hAnsi="Century Gothic" w:cs="Century Gothic"/>
          <w:color w:val="595959"/>
          <w:sz w:val="18"/>
          <w:szCs w:val="18"/>
        </w:rPr>
        <w:t>Digital Forensics</w:t>
      </w:r>
    </w:p>
    <w:p>
      <w:pPr>
        <w:pStyle w:val="divdocumentsinglecolumn"/>
        <w:pBdr>
          <w:top w:val="none" w:sz="0" w:space="0" w:color="auto"/>
          <w:left w:val="none" w:sz="0" w:space="0" w:color="auto"/>
          <w:bottom w:val="none" w:sz="0" w:space="0" w:color="auto"/>
          <w:right w:val="none" w:sz="0" w:space="0" w:color="auto"/>
        </w:pBdr>
        <w:spacing w:before="400" w:after="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rPr>
        <w:t>University of Bedfordshire</w:t>
      </w:r>
      <w:r>
        <w:rPr>
          <w:rStyle w:val="sprtr"/>
          <w:rFonts w:ascii="Century Gothic" w:eastAsia="Century Gothic" w:hAnsi="Century Gothic" w:cs="Century Gothic"/>
          <w:color w:val="595959"/>
          <w:sz w:val="18"/>
          <w:szCs w:val="18"/>
        </w:rPr>
        <w:t>  |  </w:t>
      </w:r>
      <w:r>
        <w:rPr>
          <w:rStyle w:val="singlecolumnspanpaddedlinenth-child1"/>
          <w:rFonts w:ascii="Century Gothic" w:eastAsia="Century Gothic" w:hAnsi="Century Gothic" w:cs="Century Gothic"/>
          <w:color w:val="595959"/>
          <w:sz w:val="18"/>
          <w:szCs w:val="18"/>
        </w:rPr>
        <w:t xml:space="preserve"> </w:t>
      </w:r>
      <w:r>
        <w:rPr>
          <w:rStyle w:val="span"/>
          <w:rFonts w:ascii="Century Gothic" w:eastAsia="Century Gothic" w:hAnsi="Century Gothic" w:cs="Century Gothic"/>
          <w:color w:val="595959"/>
          <w:sz w:val="18"/>
          <w:szCs w:val="18"/>
        </w:rPr>
        <w:t>Luton, England</w:t>
      </w:r>
      <w:r>
        <w:rPr>
          <w:rStyle w:val="span"/>
          <w:rFonts w:ascii="Century Gothic" w:eastAsia="Century Gothic" w:hAnsi="Century Gothic" w:cs="Century Gothic"/>
          <w:color w:val="595959"/>
          <w:sz w:val="18"/>
          <w:szCs w:val="18"/>
        </w:rPr>
        <w:t xml:space="preserve">, </w:t>
      </w:r>
      <w:r>
        <w:rPr>
          <w:rStyle w:val="span"/>
          <w:rFonts w:ascii="Century Gothic" w:eastAsia="Century Gothic" w:hAnsi="Century Gothic" w:cs="Century Gothic"/>
          <w:color w:val="595959"/>
          <w:sz w:val="18"/>
          <w:szCs w:val="18"/>
        </w:rPr>
        <w:t>UK</w:t>
      </w:r>
      <w:r>
        <w:rPr>
          <w:rStyle w:val="sprtr"/>
          <w:rFonts w:ascii="Century Gothic" w:eastAsia="Century Gothic" w:hAnsi="Century Gothic" w:cs="Century Gothic"/>
          <w:color w:val="595959"/>
          <w:sz w:val="18"/>
          <w:szCs w:val="18"/>
        </w:rPr>
        <w:t>  |  </w:t>
      </w:r>
      <w:r>
        <w:rPr>
          <w:rStyle w:val="span"/>
          <w:rFonts w:ascii="Century Gothic" w:eastAsia="Century Gothic" w:hAnsi="Century Gothic" w:cs="Century Gothic"/>
          <w:color w:val="595959"/>
          <w:sz w:val="18"/>
          <w:szCs w:val="18"/>
        </w:rPr>
        <w:t>01/2019</w:t>
      </w:r>
      <w:r>
        <w:rPr>
          <w:rStyle w:val="singlecolumnspanpaddedlinenth-child1"/>
          <w:rFonts w:ascii="Century Gothic" w:eastAsia="Century Gothic" w:hAnsi="Century Gothic" w:cs="Century Gothic"/>
          <w:color w:val="595959"/>
          <w:sz w:val="18"/>
          <w:szCs w:val="18"/>
        </w:rPr>
        <w:t xml:space="preserve"> </w:t>
      </w:r>
    </w:p>
    <w:p>
      <w:pPr>
        <w:pStyle w:val="spanpaddedline"/>
        <w:spacing w:before="0" w:after="10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Style w:val="spandegree"/>
          <w:rFonts w:ascii="Century Gothic" w:eastAsia="Century Gothic" w:hAnsi="Century Gothic" w:cs="Century Gothic"/>
          <w:color w:val="595959"/>
          <w:sz w:val="18"/>
          <w:szCs w:val="18"/>
        </w:rPr>
        <w:t>Master of Science (M.Sc</w:t>
      </w:r>
      <w:r>
        <w:rPr>
          <w:rStyle w:val="span"/>
          <w:rFonts w:ascii="Century Gothic" w:eastAsia="Century Gothic" w:hAnsi="Century Gothic" w:cs="Century Gothic"/>
          <w:color w:val="595959"/>
          <w:sz w:val="18"/>
          <w:szCs w:val="18"/>
        </w:rPr>
        <w:t xml:space="preserve">: </w:t>
      </w:r>
      <w:r>
        <w:rPr>
          <w:rStyle w:val="span"/>
          <w:rFonts w:ascii="Century Gothic" w:eastAsia="Century Gothic" w:hAnsi="Century Gothic" w:cs="Century Gothic"/>
          <w:color w:val="595959"/>
          <w:sz w:val="18"/>
          <w:szCs w:val="18"/>
        </w:rPr>
        <w:t>Computer Security and</w:t>
      </w:r>
    </w:p>
    <w:p>
      <w:pPr>
        <w:pStyle w:val="divdocumentsinglecolumn"/>
        <w:pBdr>
          <w:top w:val="none" w:sz="0" w:space="0" w:color="auto"/>
          <w:left w:val="none" w:sz="0" w:space="0" w:color="auto"/>
          <w:bottom w:val="none" w:sz="0" w:space="0" w:color="auto"/>
          <w:right w:val="none" w:sz="0" w:space="0" w:color="auto"/>
        </w:pBdr>
        <w:spacing w:before="40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rPr>
        <w:t>Afe Babalola University</w:t>
      </w:r>
      <w:r>
        <w:rPr>
          <w:rStyle w:val="sprtr"/>
          <w:rFonts w:ascii="Century Gothic" w:eastAsia="Century Gothic" w:hAnsi="Century Gothic" w:cs="Century Gothic"/>
          <w:color w:val="595959"/>
          <w:sz w:val="18"/>
          <w:szCs w:val="18"/>
        </w:rPr>
        <w:t>  |  </w:t>
      </w:r>
      <w:r>
        <w:rPr>
          <w:rStyle w:val="singlecolumnspanpaddedlinenth-child1"/>
          <w:rFonts w:ascii="Century Gothic" w:eastAsia="Century Gothic" w:hAnsi="Century Gothic" w:cs="Century Gothic"/>
          <w:color w:val="595959"/>
          <w:sz w:val="18"/>
          <w:szCs w:val="18"/>
        </w:rPr>
        <w:t xml:space="preserve"> </w:t>
      </w:r>
      <w:r>
        <w:rPr>
          <w:rStyle w:val="span"/>
          <w:rFonts w:ascii="Century Gothic" w:eastAsia="Century Gothic" w:hAnsi="Century Gothic" w:cs="Century Gothic"/>
          <w:color w:val="595959"/>
          <w:sz w:val="18"/>
          <w:szCs w:val="18"/>
        </w:rPr>
        <w:t>Ekiti, Nigeria</w:t>
      </w:r>
      <w:r>
        <w:rPr>
          <w:rStyle w:val="singlecolumnspanpaddedlinenth-child1"/>
          <w:rFonts w:ascii="Century Gothic" w:eastAsia="Century Gothic" w:hAnsi="Century Gothic" w:cs="Century Gothic"/>
          <w:color w:val="595959"/>
          <w:sz w:val="18"/>
          <w:szCs w:val="18"/>
        </w:rPr>
        <w:t xml:space="preserve"> </w:t>
      </w:r>
      <w:r>
        <w:rPr>
          <w:rStyle w:val="sprtr"/>
          <w:rFonts w:ascii="Century Gothic" w:eastAsia="Century Gothic" w:hAnsi="Century Gothic" w:cs="Century Gothic"/>
          <w:color w:val="595959"/>
          <w:sz w:val="18"/>
          <w:szCs w:val="18"/>
        </w:rPr>
        <w:t>  |  </w:t>
      </w:r>
      <w:r>
        <w:rPr>
          <w:rStyle w:val="span"/>
          <w:rFonts w:ascii="Century Gothic" w:eastAsia="Century Gothic" w:hAnsi="Century Gothic" w:cs="Century Gothic"/>
          <w:color w:val="595959"/>
          <w:sz w:val="18"/>
          <w:szCs w:val="18"/>
        </w:rPr>
        <w:t>01/2016</w:t>
      </w:r>
      <w:r>
        <w:rPr>
          <w:rStyle w:val="singlecolumnspanpaddedlinenth-child1"/>
          <w:rFonts w:ascii="Century Gothic" w:eastAsia="Century Gothic" w:hAnsi="Century Gothic" w:cs="Century Gothic"/>
          <w:color w:val="595959"/>
          <w:sz w:val="18"/>
          <w:szCs w:val="18"/>
        </w:rPr>
        <w:t xml:space="preserve"> </w:t>
      </w:r>
    </w:p>
    <w:p>
      <w:pPr>
        <w:pStyle w:val="spanpaddedline"/>
        <w:spacing w:before="0" w:after="10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Style w:val="spandegree"/>
          <w:rFonts w:ascii="Century Gothic" w:eastAsia="Century Gothic" w:hAnsi="Century Gothic" w:cs="Century Gothic"/>
          <w:color w:val="595959"/>
          <w:sz w:val="18"/>
          <w:szCs w:val="18"/>
        </w:rPr>
        <w:t>Bachelor of Science (B.Sc. (Hons</w:t>
      </w:r>
      <w:r>
        <w:rPr>
          <w:rStyle w:val="span"/>
          <w:rFonts w:ascii="Century Gothic" w:eastAsia="Century Gothic" w:hAnsi="Century Gothic" w:cs="Century Gothic"/>
          <w:color w:val="595959"/>
          <w:sz w:val="18"/>
          <w:szCs w:val="18"/>
        </w:rPr>
        <w:t xml:space="preserve">: </w:t>
      </w:r>
      <w:r>
        <w:rPr>
          <w:rStyle w:val="span"/>
          <w:rFonts w:ascii="Century Gothic" w:eastAsia="Century Gothic" w:hAnsi="Century Gothic" w:cs="Century Gothic"/>
          <w:color w:val="595959"/>
          <w:sz w:val="18"/>
          <w:szCs w:val="18"/>
        </w:rPr>
        <w:t>Computer Science</w:t>
      </w:r>
    </w:p>
    <w:p>
      <w:pPr>
        <w:pStyle w:val="p"/>
        <w:spacing w:before="0" w:after="0" w:line="260" w:lineRule="atLeast"/>
        <w:ind w:left="400" w:right="400"/>
        <w:jc w:val="center"/>
        <w:rPr>
          <w:rStyle w:val="span"/>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bdr w:val="none" w:sz="0" w:space="0" w:color="auto"/>
          <w:vertAlign w:val="baseline"/>
        </w:rPr>
        <w:t>First Class Honors (, GPA: 4</w:t>
      </w:r>
    </w:p>
    <w:p>
      <w:pPr>
        <w:pStyle w:val="divdocumentsinglecolumn"/>
        <w:pBdr>
          <w:top w:val="none" w:sz="0" w:space="0" w:color="auto"/>
          <w:left w:val="none" w:sz="0" w:space="0" w:color="auto"/>
          <w:bottom w:val="none" w:sz="0" w:space="0" w:color="auto"/>
          <w:right w:val="none" w:sz="0" w:space="0" w:color="auto"/>
        </w:pBdr>
        <w:spacing w:before="400" w:after="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Style w:val="span"/>
          <w:rFonts w:ascii="Century Gothic" w:eastAsia="Century Gothic" w:hAnsi="Century Gothic" w:cs="Century Gothic"/>
          <w:color w:val="595959"/>
          <w:sz w:val="18"/>
          <w:szCs w:val="18"/>
        </w:rPr>
        <w:t>Federal Government Academy</w:t>
      </w:r>
      <w:r>
        <w:rPr>
          <w:rStyle w:val="sprtr"/>
          <w:rFonts w:ascii="Century Gothic" w:eastAsia="Century Gothic" w:hAnsi="Century Gothic" w:cs="Century Gothic"/>
          <w:color w:val="595959"/>
          <w:sz w:val="18"/>
          <w:szCs w:val="18"/>
        </w:rPr>
        <w:t>  |  </w:t>
      </w:r>
      <w:r>
        <w:rPr>
          <w:rStyle w:val="singlecolumnspanpaddedlinenth-child1"/>
          <w:rFonts w:ascii="Century Gothic" w:eastAsia="Century Gothic" w:hAnsi="Century Gothic" w:cs="Century Gothic"/>
          <w:color w:val="595959"/>
          <w:sz w:val="18"/>
          <w:szCs w:val="18"/>
        </w:rPr>
        <w:t xml:space="preserve"> </w:t>
      </w:r>
      <w:r>
        <w:rPr>
          <w:rStyle w:val="span"/>
          <w:rFonts w:ascii="Century Gothic" w:eastAsia="Century Gothic" w:hAnsi="Century Gothic" w:cs="Century Gothic"/>
          <w:color w:val="595959"/>
          <w:sz w:val="18"/>
          <w:szCs w:val="18"/>
        </w:rPr>
        <w:t>Suleja, Nigeria</w:t>
      </w:r>
      <w:r>
        <w:rPr>
          <w:rStyle w:val="singlecolumnspanpaddedlinenth-child1"/>
          <w:rFonts w:ascii="Century Gothic" w:eastAsia="Century Gothic" w:hAnsi="Century Gothic" w:cs="Century Gothic"/>
          <w:color w:val="595959"/>
          <w:sz w:val="18"/>
          <w:szCs w:val="18"/>
        </w:rPr>
        <w:t xml:space="preserve"> </w:t>
      </w:r>
      <w:r>
        <w:rPr>
          <w:rStyle w:val="sprtr"/>
          <w:rFonts w:ascii="Century Gothic" w:eastAsia="Century Gothic" w:hAnsi="Century Gothic" w:cs="Century Gothic"/>
          <w:color w:val="595959"/>
          <w:sz w:val="18"/>
          <w:szCs w:val="18"/>
        </w:rPr>
        <w:t>  |  </w:t>
      </w:r>
      <w:r>
        <w:rPr>
          <w:rStyle w:val="span"/>
          <w:rFonts w:ascii="Century Gothic" w:eastAsia="Century Gothic" w:hAnsi="Century Gothic" w:cs="Century Gothic"/>
          <w:color w:val="595959"/>
          <w:sz w:val="18"/>
          <w:szCs w:val="18"/>
        </w:rPr>
        <w:t>01/2012</w:t>
      </w:r>
      <w:r>
        <w:rPr>
          <w:rStyle w:val="singlecolumnspanpaddedlinenth-child1"/>
          <w:rFonts w:ascii="Century Gothic" w:eastAsia="Century Gothic" w:hAnsi="Century Gothic" w:cs="Century Gothic"/>
          <w:color w:val="595959"/>
          <w:sz w:val="18"/>
          <w:szCs w:val="18"/>
        </w:rPr>
        <w:t xml:space="preserve"> </w:t>
      </w:r>
    </w:p>
    <w:p>
      <w:pPr>
        <w:pStyle w:val="spanpaddedline"/>
        <w:spacing w:before="0" w:after="10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Style w:val="spandegree"/>
          <w:rFonts w:ascii="Century Gothic" w:eastAsia="Century Gothic" w:hAnsi="Century Gothic" w:cs="Century Gothic"/>
          <w:color w:val="595959"/>
          <w:sz w:val="18"/>
          <w:szCs w:val="18"/>
        </w:rPr>
        <w:t>First School Leaving Certificate</w:t>
      </w:r>
      <w:r>
        <w:rPr>
          <w:rFonts w:ascii="Century Gothic" w:eastAsia="Century Gothic" w:hAnsi="Century Gothic" w:cs="Century Gothic"/>
          <w:color w:val="595959"/>
          <w:sz w:val="18"/>
          <w:szCs w:val="18"/>
          <w:bdr w:val="none" w:sz="0" w:space="0" w:color="auto"/>
          <w:vertAlign w:val="baseline"/>
        </w:rPr>
        <w:t xml:space="preserve"> </w:t>
      </w:r>
    </w:p>
    <w:p>
      <w:pPr>
        <w:pStyle w:val="divdocumentheading"/>
        <w:pBdr>
          <w:top w:val="none" w:sz="0" w:space="0" w:color="auto"/>
          <w:left w:val="none" w:sz="0" w:space="0" w:color="auto"/>
          <w:bottom w:val="none" w:sz="0" w:space="14" w:color="auto"/>
          <w:right w:val="none" w:sz="0" w:space="0" w:color="auto"/>
        </w:pBdr>
        <w:tabs>
          <w:tab w:val="left" w:pos="4393"/>
          <w:tab w:val="left" w:pos="11240"/>
        </w:tabs>
        <w:spacing w:before="420" w:line="260" w:lineRule="atLeast"/>
        <w:ind w:left="0" w:right="0"/>
        <w:jc w:val="center"/>
        <w:rPr>
          <w:rFonts w:ascii="Courier New" w:eastAsia="Courier New" w:hAnsi="Courier New" w:cs="Courier New"/>
          <w:b/>
          <w:bCs/>
          <w:color w:val="595959"/>
          <w:sz w:val="18"/>
          <w:szCs w:val="18"/>
          <w:bdr w:val="none" w:sz="0" w:space="0" w:color="auto"/>
          <w:vertAlign w:val="baseline"/>
        </w:rPr>
      </w:pPr>
      <w:r>
        <w:rPr>
          <w:rFonts w:ascii="Courier New" w:eastAsia="Courier New" w:hAnsi="Courier New" w:cs="Courier New"/>
          <w:b/>
          <w:bCs/>
          <w:color w:val="595959"/>
          <w:sz w:val="18"/>
          <w:szCs w:val="18"/>
          <w:bdr w:val="none" w:sz="0" w:space="0" w:color="auto"/>
          <w:vertAlign w:val="baseline"/>
        </w:rPr>
        <w:t xml:space="preserve"> </w:t>
      </w:r>
      <w:r>
        <w:rPr>
          <w:rFonts w:ascii="Courier New" w:eastAsia="Courier New" w:hAnsi="Courier New" w:cs="Courier New"/>
          <w:strike/>
          <w:color w:val="595959"/>
          <w:sz w:val="24"/>
        </w:rPr>
        <w:tab/>
      </w:r>
      <w:r>
        <w:rPr>
          <w:rStyle w:val="divdocumentdivsectiontitle"/>
          <w:rFonts w:ascii="Courier New" w:eastAsia="Courier New" w:hAnsi="Courier New" w:cs="Courier New"/>
          <w:b/>
          <w:bCs/>
        </w:rPr>
        <w:t xml:space="preserve">  Certifications  </w:t>
      </w:r>
      <w:r>
        <w:rPr>
          <w:rFonts w:ascii="Courier New" w:eastAsia="Courier New" w:hAnsi="Courier New" w:cs="Courier New"/>
          <w:strike/>
          <w:color w:val="595959"/>
          <w:sz w:val="24"/>
        </w:rPr>
        <w:tab/>
      </w:r>
    </w:p>
    <w:p>
      <w:pPr>
        <w:pStyle w:val="divdocumentsinglecolumn"/>
        <w:pBdr>
          <w:top w:val="none" w:sz="0" w:space="0" w:color="auto"/>
          <w:left w:val="none" w:sz="0" w:space="0" w:color="auto"/>
          <w:bottom w:val="none" w:sz="0" w:space="0" w:color="auto"/>
          <w:right w:val="none" w:sz="0" w:space="0" w:color="auto"/>
        </w:pBdr>
        <w:spacing w:before="0" w:after="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Graduate member Computer Professionals (Registration Council of Nigeria) - CPN. 2016 Management and Information System (MIS) Certificate. 2016 Information Communication 3 (IC3) Certificate. 2012</w:t>
      </w:r>
    </w:p>
    <w:p>
      <w:pPr>
        <w:pStyle w:val="divdocumentheading"/>
        <w:pBdr>
          <w:top w:val="none" w:sz="0" w:space="0" w:color="auto"/>
          <w:left w:val="none" w:sz="0" w:space="0" w:color="auto"/>
          <w:bottom w:val="none" w:sz="0" w:space="14" w:color="auto"/>
          <w:right w:val="none" w:sz="0" w:space="0" w:color="auto"/>
        </w:pBdr>
        <w:tabs>
          <w:tab w:val="left" w:pos="3948"/>
          <w:tab w:val="left" w:pos="11240"/>
        </w:tabs>
        <w:spacing w:before="420" w:line="260" w:lineRule="atLeast"/>
        <w:ind w:left="0" w:right="0"/>
        <w:jc w:val="center"/>
        <w:rPr>
          <w:rFonts w:ascii="Courier New" w:eastAsia="Courier New" w:hAnsi="Courier New" w:cs="Courier New"/>
          <w:b/>
          <w:bCs/>
          <w:color w:val="595959"/>
          <w:sz w:val="18"/>
          <w:szCs w:val="18"/>
          <w:bdr w:val="none" w:sz="0" w:space="0" w:color="auto"/>
          <w:vertAlign w:val="baseline"/>
        </w:rPr>
      </w:pPr>
      <w:r>
        <w:rPr>
          <w:rFonts w:ascii="Courier New" w:eastAsia="Courier New" w:hAnsi="Courier New" w:cs="Courier New"/>
          <w:b/>
          <w:bCs/>
          <w:color w:val="595959"/>
          <w:sz w:val="18"/>
          <w:szCs w:val="18"/>
          <w:bdr w:val="none" w:sz="0" w:space="0" w:color="auto"/>
          <w:vertAlign w:val="baseline"/>
        </w:rPr>
        <w:t xml:space="preserve"> </w:t>
      </w:r>
      <w:r>
        <w:rPr>
          <w:rFonts w:ascii="Courier New" w:eastAsia="Courier New" w:hAnsi="Courier New" w:cs="Courier New"/>
          <w:strike/>
          <w:color w:val="595959"/>
          <w:sz w:val="24"/>
        </w:rPr>
        <w:tab/>
      </w:r>
      <w:r>
        <w:rPr>
          <w:rStyle w:val="divdocumentdivsectiontitle"/>
          <w:rFonts w:ascii="Courier New" w:eastAsia="Courier New" w:hAnsi="Courier New" w:cs="Courier New"/>
          <w:b/>
          <w:bCs/>
        </w:rPr>
        <w:t xml:space="preserve">  Personal Information  </w:t>
      </w:r>
      <w:r>
        <w:rPr>
          <w:rFonts w:ascii="Courier New" w:eastAsia="Courier New" w:hAnsi="Courier New" w:cs="Courier New"/>
          <w:strike/>
          <w:color w:val="595959"/>
          <w:sz w:val="24"/>
        </w:rPr>
        <w:tab/>
      </w:r>
    </w:p>
    <w:p>
      <w:pPr>
        <w:pStyle w:val="divdocumentsinglecolumn"/>
        <w:pBdr>
          <w:top w:val="none" w:sz="0" w:space="0" w:color="auto"/>
          <w:left w:val="none" w:sz="0" w:space="0" w:color="auto"/>
          <w:bottom w:val="none" w:sz="0" w:space="0" w:color="auto"/>
          <w:right w:val="none" w:sz="0" w:space="0" w:color="auto"/>
        </w:pBdr>
        <w:spacing w:before="0" w:after="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Date of Birth: 8th November, 1995 Sex: Female State of Origin: Osun Nationality: Nigerian</w:t>
      </w:r>
    </w:p>
    <w:p>
      <w:pPr>
        <w:pStyle w:val="divdocumentheading"/>
        <w:pBdr>
          <w:top w:val="none" w:sz="0" w:space="0" w:color="auto"/>
          <w:left w:val="none" w:sz="0" w:space="0" w:color="auto"/>
          <w:bottom w:val="none" w:sz="0" w:space="14" w:color="auto"/>
          <w:right w:val="none" w:sz="0" w:space="0" w:color="auto"/>
        </w:pBdr>
        <w:tabs>
          <w:tab w:val="left" w:pos="4764"/>
          <w:tab w:val="left" w:pos="11240"/>
        </w:tabs>
        <w:spacing w:before="420" w:line="260" w:lineRule="atLeast"/>
        <w:ind w:left="0" w:right="0"/>
        <w:jc w:val="center"/>
        <w:rPr>
          <w:rFonts w:ascii="Courier New" w:eastAsia="Courier New" w:hAnsi="Courier New" w:cs="Courier New"/>
          <w:b/>
          <w:bCs/>
          <w:color w:val="595959"/>
          <w:sz w:val="18"/>
          <w:szCs w:val="18"/>
          <w:bdr w:val="none" w:sz="0" w:space="0" w:color="auto"/>
          <w:vertAlign w:val="baseline"/>
        </w:rPr>
      </w:pPr>
      <w:r>
        <w:rPr>
          <w:rFonts w:ascii="Courier New" w:eastAsia="Courier New" w:hAnsi="Courier New" w:cs="Courier New"/>
          <w:b/>
          <w:bCs/>
          <w:color w:val="595959"/>
          <w:sz w:val="18"/>
          <w:szCs w:val="18"/>
          <w:bdr w:val="none" w:sz="0" w:space="0" w:color="auto"/>
          <w:vertAlign w:val="baseline"/>
        </w:rPr>
        <w:t xml:space="preserve"> </w:t>
      </w:r>
      <w:r>
        <w:rPr>
          <w:rFonts w:ascii="Courier New" w:eastAsia="Courier New" w:hAnsi="Courier New" w:cs="Courier New"/>
          <w:strike/>
          <w:color w:val="595959"/>
          <w:sz w:val="24"/>
        </w:rPr>
        <w:tab/>
      </w:r>
      <w:r>
        <w:rPr>
          <w:rStyle w:val="divdocumentdivsectiontitle"/>
          <w:rFonts w:ascii="Courier New" w:eastAsia="Courier New" w:hAnsi="Courier New" w:cs="Courier New"/>
          <w:b/>
          <w:bCs/>
        </w:rPr>
        <w:t xml:space="preserve">  Languages  </w:t>
      </w:r>
      <w:r>
        <w:rPr>
          <w:rFonts w:ascii="Courier New" w:eastAsia="Courier New" w:hAnsi="Courier New" w:cs="Courier New"/>
          <w:strike/>
          <w:color w:val="595959"/>
          <w:sz w:val="24"/>
        </w:rPr>
        <w:tab/>
      </w:r>
    </w:p>
    <w:p>
      <w:pPr>
        <w:pStyle w:val="divdocumentsinglecolumn"/>
        <w:pBdr>
          <w:top w:val="none" w:sz="0" w:space="0" w:color="auto"/>
          <w:left w:val="none" w:sz="0" w:space="0" w:color="auto"/>
          <w:bottom w:val="none" w:sz="0" w:space="0" w:color="auto"/>
          <w:right w:val="none" w:sz="0" w:space="0" w:color="auto"/>
        </w:pBdr>
        <w:spacing w:before="0" w:after="0" w:line="260" w:lineRule="atLeast"/>
        <w:ind w:left="400" w:right="400"/>
        <w:jc w:val="center"/>
        <w:rPr>
          <w:rFonts w:ascii="Century Gothic" w:eastAsia="Century Gothic" w:hAnsi="Century Gothic" w:cs="Century Gothic"/>
          <w:color w:val="595959"/>
          <w:sz w:val="18"/>
          <w:szCs w:val="18"/>
          <w:bdr w:val="none" w:sz="0" w:space="0" w:color="auto"/>
          <w:vertAlign w:val="baseline"/>
        </w:rPr>
      </w:pPr>
      <w:r>
        <w:rPr>
          <w:rFonts w:ascii="Century Gothic" w:eastAsia="Century Gothic" w:hAnsi="Century Gothic" w:cs="Century Gothic"/>
          <w:color w:val="595959"/>
          <w:sz w:val="18"/>
          <w:szCs w:val="18"/>
          <w:bdr w:val="none" w:sz="0" w:space="0" w:color="auto"/>
          <w:vertAlign w:val="baseline"/>
        </w:rPr>
        <w:t>Good oral and written English skills</w:t>
      </w:r>
    </w:p>
    <w:sectPr>
      <w:pgSz w:w="12240" w:h="15840"/>
      <w:pgMar w:top="500" w:right="500" w:bottom="500" w:left="500" w:header="720" w:footer="72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892AB150-1B36-4902-A830-F026BC20B329}"/>
    <w:embedBold r:id="rId2" w:fontKey="{A0173B9C-BE6A-469C-822E-220B38B8316F}"/>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outlineLvl w:val="0"/>
    </w:pPr>
    <w:rPr>
      <w:rFonts w:ascii="Times New Roman" w:eastAsia="Times New Roman" w:hAnsi="Times New Roman" w:cs="Times New Roman"/>
      <w:b/>
      <w:bCs/>
      <w:i w:val="0"/>
      <w:color w:val="2F5496" w:themeShade="BF"/>
      <w:kern w:val="36"/>
      <w:sz w:val="24"/>
      <w:szCs w:val="24"/>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1"/>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2"/>
    </w:pPr>
    <w:rPr>
      <w:rFonts w:ascii="Times New Roman" w:eastAsia="Times New Roman" w:hAnsi="Times New Roman" w:cs="Times New Roman"/>
      <w:b/>
      <w:bCs/>
      <w:i w:val="0"/>
      <w:color w:val="1F3763" w:themeShade="7F"/>
      <w:sz w:val="24"/>
      <w:szCs w:val="24"/>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4"/>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5"/>
    </w:pPr>
    <w:rPr>
      <w:rFonts w:ascii="Times New Roman" w:eastAsia="Times New Roman" w:hAnsi="Times New Roman" w:cs="Times New Roman"/>
      <w:b/>
      <w:bCs/>
      <w:i w:val="0"/>
      <w:color w:val="1F3763" w:themeShade="7F"/>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ivdocument">
    <w:name w:val="div_document"/>
    <w:basedOn w:val="Normal"/>
    <w:pPr>
      <w:spacing w:line="260" w:lineRule="atLeast"/>
    </w:pPr>
    <w:rPr>
      <w:color w:val="595959"/>
    </w:rPr>
  </w:style>
  <w:style w:type="paragraph" w:customStyle="1" w:styleId="divdocumentdivfirstsection">
    <w:name w:val="div_document_div_firstsection"/>
    <w:basedOn w:val="Normal"/>
  </w:style>
  <w:style w:type="paragraph" w:customStyle="1" w:styleId="gap-btn-hidden">
    <w:name w:val="gap-btn-hidden"/>
    <w:basedOn w:val="Normal"/>
    <w:rPr>
      <w:vanish/>
    </w:rPr>
  </w:style>
  <w:style w:type="paragraph" w:customStyle="1" w:styleId="divdocumentdivparagraph">
    <w:name w:val="div_document_div_paragraph"/>
    <w:basedOn w:val="Normal"/>
  </w:style>
  <w:style w:type="paragraph" w:customStyle="1" w:styleId="divname">
    <w:name w:val="div_name"/>
    <w:basedOn w:val="div"/>
    <w:pPr>
      <w:spacing w:line="1000" w:lineRule="atLeast"/>
    </w:pPr>
    <w:rPr>
      <w:rFonts w:ascii="Courier New" w:eastAsia="Courier New" w:hAnsi="Courier New" w:cs="Courier New"/>
      <w:caps/>
      <w:color w:val="434D54"/>
      <w:sz w:val="68"/>
      <w:szCs w:val="68"/>
    </w:rPr>
  </w:style>
  <w:style w:type="paragraph" w:customStyle="1" w:styleId="div">
    <w:name w:val="div"/>
    <w:basedOn w:val="Normal"/>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pPr>
      <w:pBdr>
        <w:bottom w:val="none" w:sz="0" w:space="0" w:color="auto"/>
      </w:pBdr>
    </w:pPr>
  </w:style>
  <w:style w:type="paragraph" w:customStyle="1" w:styleId="divaddress">
    <w:name w:val="div_address"/>
    <w:basedOn w:val="div"/>
    <w:pPr>
      <w:spacing w:line="260" w:lineRule="atLeast"/>
    </w:pPr>
    <w:rPr>
      <w:color w:val="434D54"/>
      <w:sz w:val="18"/>
      <w:szCs w:val="18"/>
    </w:rPr>
  </w:style>
  <w:style w:type="character" w:customStyle="1" w:styleId="sprtr">
    <w:name w:val="sprtr"/>
    <w:basedOn w:val="DefaultParagraphFont"/>
  </w:style>
  <w:style w:type="paragraph" w:customStyle="1" w:styleId="documentSECTIONCNTCsectionnotbtnlnk">
    <w:name w:val="document_SECTION_CNTC + section_not(.btnlnk)"/>
    <w:basedOn w:val="Normal"/>
  </w:style>
  <w:style w:type="paragraph" w:customStyle="1" w:styleId="divdocumentheading">
    <w:name w:val="div_document_heading"/>
    <w:basedOn w:val="Normal"/>
    <w:pPr>
      <w:pBdr>
        <w:bottom w:val="none" w:sz="0" w:space="14" w:color="auto"/>
      </w:pBdr>
    </w:pPr>
  </w:style>
  <w:style w:type="character" w:customStyle="1" w:styleId="divdocumentheadingCharacter">
    <w:name w:val="div_document_heading Character"/>
    <w:basedOn w:val="DefaultParagraphFont"/>
  </w:style>
  <w:style w:type="character" w:customStyle="1" w:styleId="divdocumentdivsectiontitle">
    <w:name w:val="div_document_div_sectiontitle"/>
    <w:basedOn w:val="DefaultParagraphFont"/>
    <w:rPr>
      <w:color w:val="434D54"/>
      <w:sz w:val="24"/>
      <w:szCs w:val="24"/>
    </w:rPr>
  </w:style>
  <w:style w:type="paragraph" w:customStyle="1" w:styleId="divdocumentsinglecolumn">
    <w:name w:val="div_document_singlecolumn"/>
    <w:basedOn w:val="Normal"/>
    <w:pPr>
      <w:pBdr>
        <w:top w:val="none" w:sz="0" w:space="0" w:color="auto"/>
        <w:left w:val="none" w:sz="0" w:space="20" w:color="auto"/>
        <w:bottom w:val="none" w:sz="0" w:space="0" w:color="auto"/>
        <w:right w:val="none" w:sz="0" w:space="20" w:color="auto"/>
      </w:pBdr>
    </w:pPr>
  </w:style>
  <w:style w:type="paragraph" w:customStyle="1" w:styleId="p">
    <w:name w:val="p"/>
    <w:basedOn w:val="Normal"/>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paragraph" w:customStyle="1" w:styleId="divdocumentsection">
    <w:name w:val="div_document_section"/>
    <w:basedOn w:val="Normal"/>
  </w:style>
  <w:style w:type="paragraph" w:customStyle="1" w:styleId="divdocumentulli">
    <w:name w:val="div_document_ul_li"/>
    <w:basedOn w:val="Normal"/>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rPr>
  </w:style>
  <w:style w:type="paragraph" w:customStyle="1" w:styleId="spanpaddedline">
    <w:name w:val="span_paddedline"/>
    <w:basedOn w:val="spanParagraph"/>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character" w:customStyle="1" w:styleId="spandegree">
    <w:name w:val="span_degree"/>
    <w:basedOn w:val="span"/>
    <w:rPr>
      <w:b/>
      <w:b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Damilola Kehinde Oladimeji</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84337e52-d0fa-4198-a366-6aff1454a22b</vt:lpwstr>
  </property>
  <property fmtid="{D5CDD505-2E9C-101B-9397-08002B2CF9AE}" pid="3" name="x1ye=0">
    <vt:lpwstr>OHQAAB+LCAAAAAAABAAcmsW2q0oURT+IBhC8ibs7Pdzd+fp37utnJFTtqrXmZASnMQ4XcOIH8T+SxWiEQniM52CU4SEKZTB/BAYf6iAgvSd3Bml9NfKk+sSHyYMqzySZpQqqufB4/upJiekZonysg1sGgO8UACNBpDHFNytyLeC3wgCYj02S9g3Y7u/vlntdIy5muRFsi5MelSfHv0jBk1+a/+73lifd+1bTqhjdFQRHwrTFdc4oCc4D1eenMgD</vt:lpwstr>
  </property>
  <property fmtid="{D5CDD505-2E9C-101B-9397-08002B2CF9AE}" pid="4" name="x1ye=1">
    <vt:lpwstr>6uw1Xuqbi/lw5x+8lBgmx3u4Uu5qEU/xMqOY+yCxZSDNA/FCxzyEeOPBRS1ovKSJNMJwPRdEmWBspNVsMU3HHGCRbvOKeW3qz7H+lmeQ/Rv1MorMIT3jaO0C46ABsDdpSb8Emr8d6bdqTi7lDDWN18AknQ+c7ppTLMw19eK8clYE/1x4zrdomlYRJTYo4Z8L83x1M1Mi7W+dL1aKAdIROs7lXocEwiA7aFupy35EoP/zwkUTfwqiz2UrG68EfKs</vt:lpwstr>
  </property>
  <property fmtid="{D5CDD505-2E9C-101B-9397-08002B2CF9AE}" pid="5" name="x1ye=10">
    <vt:lpwstr>Ds8hJICTGDomGwLgEuteyGc63FjPh0zBZqIsJ7NEjzMQBhqLtv4fJBeiMfdpfHcK/PSrLuiPYXb8KdfOHJXYnPM0Aj8unfJmrnDOwzPMJJ+D0kcY7MTFvwDPRkE1DqefV0NjagXBAt4ZrZ6pdBbj+eJ0o/BDPmg7/EiO/lFYbdXez63gzGYhF9PMkK6bEG3VHejLVS9YgnCSkcm84lB9QHOUjicQeppBrmYRpNWGJl5RdpvOFSE6/bJlIUKXX1o</vt:lpwstr>
  </property>
  <property fmtid="{D5CDD505-2E9C-101B-9397-08002B2CF9AE}" pid="6" name="x1ye=100">
    <vt:lpwstr>yPwNchaSkt/4cTQgpsTWdxyRIoIus3eMytaKdJa0guUU1B2FUUfkkhMUydp6fbJxOyloAwGyx8mQovWhcSOeOprYWOnkubgaCN2NuqCaCKJPqZnfIXQpqwpbJnZ3mU+8ayGoFl+B4SMiPXn5xeu9G67clUVhvRnt1hZuCFZ33sUxEjiBdLaOBtBzrY1HA24SA9cFKdHx50JcWxyaDdJ8EX86vU9G3w4Rk0+8pe1uojuugEvRi+hZuYt4pfTXu3G</vt:lpwstr>
  </property>
  <property fmtid="{D5CDD505-2E9C-101B-9397-08002B2CF9AE}" pid="7" name="x1ye=101">
    <vt:lpwstr>zGi54KrZcokcLLwkHbZZzKMADoi6qItiVkxTjGgMTriDQ4ahjm1w40VYJ9jill1dTfey2eRaGL/Q3QYDuRydsNmmmkSnnbgMBd7FbJNoL8tzs7kw2nagPVsY7B9svvFnA19otjrxjqKavSSck+mAo7QmD5sTHpx/3sVx3oFAIQBrNAGj1erl3HgotvwjIY6BPPeT/3vAt+gfpk46HnXI40HnWUka+BhQkz10dYv1zgsjc13UQFPlghKTj+h/0c9</vt:lpwstr>
  </property>
  <property fmtid="{D5CDD505-2E9C-101B-9397-08002B2CF9AE}" pid="8" name="x1ye=102">
    <vt:lpwstr>agJFp26YpG1cd0c7udEYfY4B9Nlop+o5TF8p6z3c0SGCpxyAaLVW8/ve3QBSbuAlqsTDdZ0XK9LsuneRLWzTHWPmDJEYVcINmxZTyO8j4JXybOTRxGY2tjxzHfjrRZ9hLT7gpha8MdaVgkHWm6tQbvls+HpcXv0ULHAJlRLzTYg3TLjqmgw9Z/qpuw2y1OtqUzHrPfX02hrJ/4U7qtG4Kx/PtnqrlDraqcal+KbP201B805PGGjYJnfVdWY7lvw</vt:lpwstr>
  </property>
  <property fmtid="{D5CDD505-2E9C-101B-9397-08002B2CF9AE}" pid="9" name="x1ye=103">
    <vt:lpwstr>+v9rZHaCzMc8KzOjqFES0virvZj41FtdU2xyNjcEepsQiMNHgw+BkCWKFGNwTQJNtI8lQDSssFjc95yKP9W9qOp0/ZFQ6lbkZmCPC3/ZN1Py2CMuMM3Oo8EGGmL17+hqg1KgcllY8gqut5ODR7YC+ZDJQ1ixHK94dvDIv6eiqzuBhujodTpwOWFlqngwqYGdizZbhZrAiaLtYwj7yLIC2taZNnZ1PNyRuULjec+H5Eo2RdCXnQXcEhBfRQ1FMn7</vt:lpwstr>
  </property>
  <property fmtid="{D5CDD505-2E9C-101B-9397-08002B2CF9AE}" pid="10" name="x1ye=104">
    <vt:lpwstr>XXbauE/y+QGaW3Sz20rjz5uwaG6MXugmb9yH/Qb7jnJwZ9FCcGPiLbf695L7D345S4LsRBQaQfbSQ2WuZ8Z2i/Mg6gFOiSBvA4Y8fCDCYtd/te8TsA35kdF1kz3NQX6tZmUReL26e11nIAJ7Xb1mfcyOTWgjlJT8V0zOd8A1krsbMe6hLQ1tD0cSRnC8xO22wiEAD08xcMneYFTWWWHuZgIMDH5nBdc4QVJkzgBMLP7owHBlU+0unZ5QwnO2noR</vt:lpwstr>
  </property>
  <property fmtid="{D5CDD505-2E9C-101B-9397-08002B2CF9AE}" pid="11" name="x1ye=105">
    <vt:lpwstr>tmgol3w/CkaElp1+iv3MWLDyzc2LpJ1LYwfjbBkQ9fGXhpzl6RSMCbbwddKKbcYusWqNz3zZZ5nVkODm3KMtIGXPEIoH16Avyu4EDr4ZRhvdGdRdc9Bodjrpz3kjI0yPNF9JrWr8f3Q/OWCcHeCWGRy76ODBx8c/f1xbE8DPMGuaArXbZ0pZlO45UNecExQvD0NHfP7C3h4z7Vrmyl4GpTE1W5gMAntT0PL9K9KA8O6UBXvZFVM36Ar5nn3glr6</vt:lpwstr>
  </property>
  <property fmtid="{D5CDD505-2E9C-101B-9397-08002B2CF9AE}" pid="12" name="x1ye=106">
    <vt:lpwstr>VPISkn3ZEk8QJbzIQjsv4MsCrZHiSzure3LUHT2oQnQt2TmTjLT4vM/DBpR3HwB6ShP0ha7DnwtMsEnn2ubFQITWA444gBSc7LPmAGfJtz4EC3szsxjt0k4c+fcK7uWjYh05iyP8THgVRNmLk1ZPu9ShCkUmbCrR8bsyylpgWx/3DO4OyG/TO0DihiEKYjmRjUK5fLCUV68GLHDUxT4hld3JDwb/29mbJLop+fosI83dJo9cQMQnRnhFZuJOGUB</vt:lpwstr>
  </property>
  <property fmtid="{D5CDD505-2E9C-101B-9397-08002B2CF9AE}" pid="13" name="x1ye=107">
    <vt:lpwstr>kIl4arbc5nGXQRCnSoAfGFy+oIG0fJOCUeVBDfut1cseyrEbY9ADbh7ZCa58BZEryhZe3vyYF6zEG4ab0SOG5v4w9gilbHnEj8TkEPULv/ZUsT41LYCSBd43+2ih88P3eQsVxQcSKxxN3csaYOua7k8gB8Sjs4TvBX5xy2I68sOfYJRGDDll3JvLqaFTTqLhEmdy9HAA3R5f5oNKhPdVLct+utEyYPy9+CzWh/9uIb5JlHz2fJy2GD8p8/bNn2O</vt:lpwstr>
  </property>
  <property fmtid="{D5CDD505-2E9C-101B-9397-08002B2CF9AE}" pid="14" name="x1ye=108">
    <vt:lpwstr>B6grENCHt6kAJA16ZATctUKUoiCE683z1s7RI1I+Y4kQ0hn0MUZ7h9QrI27ohSO/JUoKYHPs0gfbgv02QpaoArnBQX5iKcZiaeOZED1JTM9TlPjvOUBVw56gmzTxnVg/NHZpqC6oFUyB9ensG5ytodOJ6RNpVR6JlpCO8lhQTa5SuosOp874CMU2nSXKTDOepjWV/ut4860zrDBgWeu0cLuL489afyY6ElNl6jSlK6k+qUppIqqL4RH+VoEbeXZ</vt:lpwstr>
  </property>
  <property fmtid="{D5CDD505-2E9C-101B-9397-08002B2CF9AE}" pid="15" name="x1ye=109">
    <vt:lpwstr>BUt4uFBnr7bagzNOe7V1MMa6jwnwzgxx+E2ML3MVweWkaZxmBLQmUVYfdYPWDqm2ndcn4TSPL8COxVRDpGPiY7SIIvm0bOcJWVCoLvnsdMmhKXFrzS62i15hSYeYIZ4/84lm/Zmn9OTDg1iY+ZcojLMhW6akcwPT7zukXyj9p0cPjMnxVQP1FUbOCJ8My5PfZKsjXXeYrWuLZruRP9QLqlGL9zoXAjT5udw1nQAJY6y/Ad5Ak2FUu7aQ6yg6w8q</vt:lpwstr>
  </property>
  <property fmtid="{D5CDD505-2E9C-101B-9397-08002B2CF9AE}" pid="16" name="x1ye=11">
    <vt:lpwstr>wKzDYJrtkX+zeXH/uRj/t2pBhriYI4iW4GssprRLDgK8dNi8UfJcKrlHMnCvicUH967gj+wErory0ezzAX0mLgNcROkTF1HSC/l1KOlxno5D3uC50MkxnXAFmK78OK4pBfLP2Uip6fwLSaIajCbMVVI8aDWBAeu6Po4+T0ZNj7phrlg9VusfKUZcKJnOV/BqeD8wgB2aDnXraMi8MHTt7WhIO3QUehBqo7F1a08/uDAsTiCQU56TA+tPdYSfJ+O</vt:lpwstr>
  </property>
  <property fmtid="{D5CDD505-2E9C-101B-9397-08002B2CF9AE}" pid="17" name="x1ye=110">
    <vt:lpwstr>I/2GlpNxL7Ru29a82n4OF4LZiyFE8pZNKmIYy3EAdKV6XqGFVuyHEr143Enw1QDRUevvYY0g3PYh9Qf8++weXCwfke0aSPF2AtiUXIBAxHMGLkHv2qpRK/5ffqvoyZ/nzMOUHUgD+rsLYmi14B9J1ZbfUyMffTywcTNmF+TKiTwhdOU1slkVTAar5OWCrticfMqXJuZft7eN6Yr49tvJVWQJwFoiPpMH/fHrMLPwXMMl5ELz0eNW7Qy6inLjG6U</vt:lpwstr>
  </property>
  <property fmtid="{D5CDD505-2E9C-101B-9397-08002B2CF9AE}" pid="18" name="x1ye=111">
    <vt:lpwstr>8Hz66CM/AZy+Ae3osWWp3DICqiBrJx7419glmMeBj0ihzAiPX1mXDAofgFY97xonfez2mBPddsDPvwWpaKbCSpsL7CqqtWNym1ydEg1Baq/+EigHfGrEU3UKAelBvfc9NM3a+o+uAEL4/mDhMEC1oW51DXkY3RYUMn1DD/YWmnAuxSg/0nUNuTleE5K6EK1mPTqfI3qm1Jf+TUvwgQCOpMXhnndxgTjgcS3wUpxWJxFVtBhYf+Idx6toVcZ7WLi</vt:lpwstr>
  </property>
  <property fmtid="{D5CDD505-2E9C-101B-9397-08002B2CF9AE}" pid="19" name="x1ye=112">
    <vt:lpwstr>eFNtXR2dizHZxl3V1Nyi5Q7A8fEqu68uss2uyIp97OoaPRRif3EN0fGRhoPBx7CNUReiSN2j5GUCQ2mNsS2iwXNwJfGgY8iN7lEdVr9vaM93ayQ9tj+c+kD5NkzoMpkPz4X4QXvvglUucAcRwtpIrFI+UyNQIMynmoNlmJZL4HjyzSYozvGvfo8EBzikWi9tXnswmQ26CcVYtCpU411sRS3+SCEqGKTxKGWel0Q8+Sg4Ab6cldPxuw8d5ZLHMTW</vt:lpwstr>
  </property>
  <property fmtid="{D5CDD505-2E9C-101B-9397-08002B2CF9AE}" pid="20" name="x1ye=113">
    <vt:lpwstr>5qkjEmlaW6IH9u3ERdjeeTcdQ7NsyzSMKtZRR7nAOiLL6qPPNrkqPbfpxEqe/Cseo/kLeYzsfo+VAdMHUiI+BHvQwK9r18BUQIuivao9dj3cdD6UTkC3WcW0huNv5AwWAscZCiGuWYGYAUAZ5BQ2XQCfqThm/UWv0ij69tQk9Vs4qHRs8K90KMew5/fUp8WsD1coge3Je593+/HB2CmQYN/CK3xn7QEXCTp42ptgpxwZOSBKhrKFsto+myp5IAa</vt:lpwstr>
  </property>
  <property fmtid="{D5CDD505-2E9C-101B-9397-08002B2CF9AE}" pid="21" name="x1ye=114">
    <vt:lpwstr>TviZcQD/X0+qVodQ6N84u9JfLiFp7Lb3rkX8FRBEtz2xIFXGK2pAYaah+xbJek3zKIhrcmyHIoBjLejN2s1BG8N4EKKjxdGLyY15Ap4k9mzIr9RdWaDjx/zX7BZZNukzeaQRFTT4cIrCF0X9qCcysRgstxrulw/V2fpAi8aIpoeXK8VR05o4YF88E4ezknnzd4t9EVMTJTTrVsgboOpUygZyIYML9bMXyYlzqBi1GLtpWsKBFSz2SJ8ujWqCPKp</vt:lpwstr>
  </property>
  <property fmtid="{D5CDD505-2E9C-101B-9397-08002B2CF9AE}" pid="22" name="x1ye=115">
    <vt:lpwstr>iIKEk2dCZk35EfMCweK0ACwHK/XsF5tjTk70yosWZCj2nQmM5AShb41z99TP1Y4/HZcjL/4C8JPW7MBU99oWzrwJrpi8uWLKCKoLu9Ax//7uzbh28/BhZXy6N+YUb8QwX0tGUyTi8AiBnDdCYm4rcFrSuCybjXi3ZbxXlqMaMpJS7YLyXjDAJZsmgpmQnfc2GEASGcFDJXlXx05wOnz0PVb5E8E09SoSWmlT6MjLzPzJqkcgTejbopp089tiEbC</vt:lpwstr>
  </property>
  <property fmtid="{D5CDD505-2E9C-101B-9397-08002B2CF9AE}" pid="23" name="x1ye=116">
    <vt:lpwstr>WAw799SYtwtac0vhdB6wvS+dKiq2wyhzvbXLDRz78GPXdkcPQZ73hm86jv1Fhw0V8WFpijvu1X6uyF8Ok7FBtnRiaZ+pYqxCJWmvmJejG8ORNswcQj5urfrUsLuVz+7tJkhIKGx32n0d7kXrpFhubqwQlFFaAN3Tb6kblQ3jNtwNoFWEHlXFnf1QO4WOwkF/PG4pPfxnjvokmOYPmA87/6n+BwHQxxv8i9/tZ363kN0Lvd8S70nCWlybM0E4ULm</vt:lpwstr>
  </property>
  <property fmtid="{D5CDD505-2E9C-101B-9397-08002B2CF9AE}" pid="24" name="x1ye=117">
    <vt:lpwstr>09Nu/pdmNwhdQ+YRPrTRRrABx91bFiG/HfImUJJO1VZVr0BrXVpwjxVsBD/MBlQj259isk1oVG8cMgGYlTketGjkNJBy84f58RnG2xgE5GyujOhpbXQ7LkkQddbtgD24Y/oSi6lK3AB/9bqmwq2Vd0V8Bl8K6vaAi2KAdFkR5I3Bl5MhwDy7AZ6OJJmMCXAuGjNndnZ+K61gcKQRCrGHr+t+//4oUQMU4dAAA</vt:lpwstr>
  </property>
  <property fmtid="{D5CDD505-2E9C-101B-9397-08002B2CF9AE}" pid="25" name="x1ye=12">
    <vt:lpwstr>KTofDuxGZiH+M8KVFsQ6yYjgdYXZtyD7J4t2gDZmos7OvWzuCny95jeYC3tyDRPwXzvwoETaSi6BjOo1UVZqDCJTv8WCiWtmSyciM2vraqStodA0b80Yt3QtzDTqSDgw5xKwdYDmWQmnSiVTH0PZ5cmqrLKvf/t2U8fx+1gCyM/acx7uRWr75GtEhylSQoJArep4Yy5qaJ25hv386Maf/Bd7mvKX0Na+3M9OcgSQ6Zlf3HDjrthzwYuxO/zfqWW</vt:lpwstr>
  </property>
  <property fmtid="{D5CDD505-2E9C-101B-9397-08002B2CF9AE}" pid="26" name="x1ye=13">
    <vt:lpwstr>rmO/ddMYaDcLR8WhGzf7krR16ZDz4d6o3Wm4uxTWeg2SiARaS4YScxdYH9wnnbzy/6z0BRZpH+yUNE5t+KRvewJZE7DFY39/GyV4q1qvzMcPPzWAj86nsQJU08U4uaKUCFrMkTbkcT8N8XegwfHVllp5u/ENdRL6nC6xu4Y0nzyWn/ob6W7YcMH7Mw7kG92D1wNNO2KpfThOLsdtQGsQYOTS9RRbpTmCXMzck4jq6EvkKOVMQbwT/SFY0jrQrfj</vt:lpwstr>
  </property>
  <property fmtid="{D5CDD505-2E9C-101B-9397-08002B2CF9AE}" pid="27" name="x1ye=14">
    <vt:lpwstr>CL49Dk0SaAxOhFGqOGEW6QrIrGpwUSUyLtFMyWoszImmBzg0cy9sDcyaMmTSLwbkkuGf2zIAz5V/T1RdAukLFcV3+PyxDIxGNXef+hPOWlWN5/obG/YjJvpW9koBH+Vr6Q+VKYsznleefHZ7/QJ0x2xjutpKB3k9+TSxcL4ZiQ4PhRdHcGcsJRyqHsmox6A3Osti1ixHKFtTtoRYPmrsCj75Wgl4NCkEgeNPO/C04+rviDbDNz2GMfHJqocu1MP</vt:lpwstr>
  </property>
  <property fmtid="{D5CDD505-2E9C-101B-9397-08002B2CF9AE}" pid="28" name="x1ye=15">
    <vt:lpwstr>jryvG/MPAHd6O2Gq+U9ieX4tXxAk7mbokPdFy/+98EzX2BoP7RRYd7fGITMH0qUgUXozMiU94n+CN2fezaeZ2T96+PayLFNw3EbRsBWzztx1NBJ67XfXlIHCIlT2YVmuxXobzdWjQTGvTBGxogIyFAXwSubZYzjUdB2ETXN5FNRAVvLYYH7UkipBvZX4NZBlubuNtZCuVZZZdGItqPcSusy++jH40L1NYflJ5Fb1mXrnIFRilJGjo/+9sePqdTa</vt:lpwstr>
  </property>
  <property fmtid="{D5CDD505-2E9C-101B-9397-08002B2CF9AE}" pid="29" name="x1ye=16">
    <vt:lpwstr>/b9AR2C9+u1wGGKp/aA1BovfwYtnXsr8ghdfgYVFpEvmX0z8DXa9PUaQh3cYRZ4gA8vampGjLf6AeEgORP8vfVJ2X6KmXephrH8cIeZ3DLwJSc8uytuRJSnuzjYCeIXqeLJzoBBgkFLCT3IZ2If+Th0Dw/fKHrHkZXLhln+x2zv98yjeGa75gWbkFDGRT+b1luk31lTqfEN304q8JhQeQPsRJaUTd5uLQOV/6nHnKUN+ELSVKiiTVZ5E4aTp/sC</vt:lpwstr>
  </property>
  <property fmtid="{D5CDD505-2E9C-101B-9397-08002B2CF9AE}" pid="30" name="x1ye=17">
    <vt:lpwstr>TAHtyTf03B3hvGkPNklHpJDiU/fqyJxhe978mIJzRq6aLagohXWc2YLk02ol/Lw5EF+fvWbrCYTQkMAIt1emkSXa6Gabd0RzR63kiVqg8sKlv+kyBD11A/CKvT0sSDoukZjq7AmHMZJu3iukPTyxqLxR3u//1YDvSY4V3CwoiarC+cYXdPKe0tGiIPJt9KBacIag7FyhOC/oRL2rrDo16AS9DJYVJ6OFmVO+0AgOHqqY/eLXfLOPaCqI0cAZF04</vt:lpwstr>
  </property>
  <property fmtid="{D5CDD505-2E9C-101B-9397-08002B2CF9AE}" pid="31" name="x1ye=18">
    <vt:lpwstr>LlgfdDjAFerevrt7/AE4I3YP74l7bIvbBAOBlQxgRB7DZELEve/q9e8z8QURx+I3WR6ic4BrBi9tdttVoeQ1YSC3jvLUcPHy6UIXTTN8PWg214YAmh+iNffD/dn00SFezISaI0aAdmkgA/SMRVf5vv0v6A/rnqI+K9+NARwMVavrjPSW3HQcwCT9VqDhTZAB4mNwBRn3BkX2L7q0xIkJ0oR/I0rVIvi/LQAEnDoYeQh32d19Bfy+IYNq84H1zy3</vt:lpwstr>
  </property>
  <property fmtid="{D5CDD505-2E9C-101B-9397-08002B2CF9AE}" pid="32" name="x1ye=19">
    <vt:lpwstr>4k+bIhRyfYG4iNhV/RK5OPnyExON4aVmBjaFM7C6ESTIyrEgm1EPzkMDDB4yuWUrCSenTyS3ltLn0yU3POEVP5IJOBV/P7qcBclrgIGAKAuIdPBtm09pE+otVPV+8daAgpITk4R3p9d/SEEwPlpOA6btXkewCuWZYWyE3mvRjL27WTE8s5vz9a6wdSdnQxBxf+1uC1Cj8ofaEBC9Vjof9bh0aSj5VeYli1i3LAMM0N+1MmV1/qR90Tl9ilibHkW</vt:lpwstr>
  </property>
  <property fmtid="{D5CDD505-2E9C-101B-9397-08002B2CF9AE}" pid="33" name="x1ye=2">
    <vt:lpwstr>5FSvRnQ7lWPYCIJrD26SK9SjdOr46aGe9m3IO8DiG8k7Ok2/O1Shx2z8M1HHLzliiKy4B+63WBeZy4ranmaCDitbJ9QOT5dkZE7pRtP0IfZeP4WCQZtfk6mL7k0zM71uOiIWoOg03+qlc7+CupCsAXxi4hKxe18cRT/6gvFV1JCyVulgSpBuVXCj/hfLKSUj+b8EzjGl2WVhfxfPVCcwfSqH4rjPlhkdY+568ey4mJgNL6Yl/Vwl4iaEtR6bbMK</vt:lpwstr>
  </property>
  <property fmtid="{D5CDD505-2E9C-101B-9397-08002B2CF9AE}" pid="34" name="x1ye=20">
    <vt:lpwstr>oKDOPSCvk2gJEDCodX2TYpsApKHbtx7GK03xJwEUNgzyHzBW/CKhgfKes71Yjtz83eflEa6Ym6HJBAG1HUuEfwlc7lImsXSqi4t0Mmjz6iUd2aS5VNCa0m7Sii2HVT0iaXvExUJrSvusp0GWbOPLPrH6/pQhASdUSN80GcSgcWETjzbw6a/XlmCh0pM5tuFO5Bs+rzZeNrO70UodHyhCeoObYCt/qyHkdQq4c8/RzBt42V3Qu7Fwitb3YxF/BME</vt:lpwstr>
  </property>
  <property fmtid="{D5CDD505-2E9C-101B-9397-08002B2CF9AE}" pid="35" name="x1ye=21">
    <vt:lpwstr>nM+CGEy56oq9AUZGQ3s9DmQnETC3IkwOX3gVw4ipTiQQOBGPayxBs/ZG0T+tGpbMYdhEovjhisjRDRuTznDhiIcJUf46KrSn2L96hSP6eh1rFJaXo77He6JGd2P3FQD+ueje1uMRdw5feJUEdLbDoVvEnWPqxSdlSQBUuUh/GjTyUA363tAt5TkLfX51dJwdSDhyYFouEJaK/8w++7fUhfvdLz5smFS5j9tY7H8Hij3LO2cUP4z6LO55flEKK7P</vt:lpwstr>
  </property>
  <property fmtid="{D5CDD505-2E9C-101B-9397-08002B2CF9AE}" pid="36" name="x1ye=22">
    <vt:lpwstr>HgfI6zUeyGduAecjY/+E4axXqYh1ie965MF53rGazJ4l7b4tRMLbd9u+hhYWBNwj+P1YM36X578A9X+2+TPzazMi3fsHKdkPIIs2FxGWjRQxNHDpf8Pr2G4mkUBHCIw/7XpdxtWfMuinR5DlwQ+brCpzuMRkThz8PONfqkhq462uUfX0GjIrLSapwVBm7gYWOt1/A7iQx8uX11uCsIdzO1ELKwWzHPmpZ/pHq+fH9f2hAIgT0KTsuckZsQmODrV</vt:lpwstr>
  </property>
  <property fmtid="{D5CDD505-2E9C-101B-9397-08002B2CF9AE}" pid="37" name="x1ye=23">
    <vt:lpwstr>PhqDNTUy4OOD9jYDEzTHqfTEfzXsyDtQ+wK7uomy6t6Q9LuGg0Efheo9LhkiCRWb1czvZ/HhDCFhoK/lUlMiyYLLqpE1L6e6BsZXovY9HXbxFVS9n84RNoe/znxhXWV9NwKqvKteGbEnJ3aYGXZjwbFXCplRsfFGt1an0TANQCw0YsXVyObBXR44tUJuyFLA+07krfHL7RDdCvt0P+9QS2jK6VYMvdneILsQ/tgmULuLpjGLAFBvfiS0m+6dMsD</vt:lpwstr>
  </property>
  <property fmtid="{D5CDD505-2E9C-101B-9397-08002B2CF9AE}" pid="38" name="x1ye=24">
    <vt:lpwstr>5WOOkscc0MCaD65iWv6TK4LhCtLP7ReaoV/juNuPBbjvr+oLu7NPapFurixTpcRtNQF0R3MJ2/qyN5hM19/WWccfVOZSG/PxR01ZQxYLuSHQPQ2Navqm5wqF2Z0HuJkYdF6t74xkCIqYYTIYHKO7EfVPWnnUGq7JjvsLmQ1iupSef6wNdl53xrbXIQ1+buZZ9pESEBBjXvRwc5P+F9KzGHpidXRf0gbppX4Qu+0GEbNv2ehtjF80leuVuTZcIK9</vt:lpwstr>
  </property>
  <property fmtid="{D5CDD505-2E9C-101B-9397-08002B2CF9AE}" pid="39" name="x1ye=25">
    <vt:lpwstr>OwkRgVOk9mjncmV4hiwmMEAINB3GlhTfNna4SdjDHucKr1Kuu/K5+5IHXo7hFXYZaYhUP4tjQTjZTmZrisT+qvdfsSX0kd5qXBDX0sX5ip0JIuzeEq3hK8FfXeu4nFiUd7uAUxyEAGaPtAd1uxgRKd2g1zUNzHXoSRpNu1t9SoTx2mHKx5luvJ/8gsevP6DCjD1taW+N5uEgHcs+tA+LxQCUmKiwi5qQS1EX9i4b0nZQ68wNSWnc9EbTcWKjy9l</vt:lpwstr>
  </property>
  <property fmtid="{D5CDD505-2E9C-101B-9397-08002B2CF9AE}" pid="40" name="x1ye=26">
    <vt:lpwstr>Y6qnOF07YQEovy76uYLOlzUaxI/cq59FlCe9K21Ziko+j4aE9uf+9M/1ecZCVfTMAc9lDeNwKF3Zpwkfn9wCnNYbMh9NvRTC5mH4hipvS8OlepZVvx7JzBmvjdmp9TItMJuXowzLXjwlR0xikzwDpkzlKBBiYvyX009adKdh78FRR5qu3f2FNFOo/3bmBwkwgfv3h2SNb10N2itAQQIlXlejF1azz+OZZ2hw/7Qtzlh9JLU06/3rgucBa6a2osc</vt:lpwstr>
  </property>
  <property fmtid="{D5CDD505-2E9C-101B-9397-08002B2CF9AE}" pid="41" name="x1ye=27">
    <vt:lpwstr>JkPS1xRtWt2I+M3+XepNiglFHuP2YLk47Tyf7bGW46Vtx7Di1XXlk2u57iw7tAfYPJrs5/TF/xw869m9OhUqRAno7NwyG/bzNhWG5R2jpe6fSDlaFt0saxbKGYBU5M1/CeSVeM89FWoLd09iz9YsHqvS8wEOzh8CpqY+JtNU3ywgjner7e6abioVfVAvnn27ZAbhl978reJZRbgRRaBZbelfTMBKxXbHSWyg6aQQ40uFjRuCdIz83xrUTJphbN3</vt:lpwstr>
  </property>
  <property fmtid="{D5CDD505-2E9C-101B-9397-08002B2CF9AE}" pid="42" name="x1ye=28">
    <vt:lpwstr>6JEMvwmX7eKBYZgfX1OmBCOTSXbSYZjgmmVIGZfiad6I49pME903ktNv91d1AmtYJ/Dk4IUXM9/O6Jjk7zuiM9n4k8l4TLqvMhEQBA5dc5KZdjf3b7l7oeeEWKm3hUxE8TGd4mqBDESZiC62MZV1z7pVRza/iLRm2A47n95Bp6zR190hkBOC4qY454V5yiFmQn5UsHabAADFBWV4a4sdp99uLJ3mU1T1+wg6blCLgsfMtoWOVx7MyVWZKhwxXxt</vt:lpwstr>
  </property>
  <property fmtid="{D5CDD505-2E9C-101B-9397-08002B2CF9AE}" pid="43" name="x1ye=29">
    <vt:lpwstr>im7B7TE8jgpdvRAMo0r/RR4jfI+DazPBraNbDwhzWrkvX6TAHHhtWWeZEi0UddXsXYx6hKRu/G57zAMyzt4cQcar3PsmS5YA6XseZxAfE1LRdJDyJPAP/EPFKQU9Ee+aRklqvJo/1yyAmFavoeyox/vrY73aa1Jg/Xv056u95gHWHIbaSnw80H7gSYmNBuj9gfYtslzHJ7em1KL43k5ETiinjbscKZsPQkkV3QociS5G2cClZn+Wv/uNHzVLmh1</vt:lpwstr>
  </property>
  <property fmtid="{D5CDD505-2E9C-101B-9397-08002B2CF9AE}" pid="44" name="x1ye=3">
    <vt:lpwstr>GQpbTuWQghGpKtefGwkbmsuCBg7nie+exMQg4TmiwCXcdBNlitGNwi+2atvQtmegSbtFacVUjAkRSygqQwlKZJPz53PZFrfI1zqR3+wUIQqSqTaHI8zkDtYE5tchuO6huwICo3F6eDtVUoVuuKbW/MrVskavcAaSvqlfr1QncjTem2xTE3b5/6d/dPAMJCI62qRbZQogUbRjoIC4BrfYgv7/QjrPgOtsP2fGA4aZkwHpZMVoDWlGc4/sHiB+ny8</vt:lpwstr>
  </property>
  <property fmtid="{D5CDD505-2E9C-101B-9397-08002B2CF9AE}" pid="45" name="x1ye=30">
    <vt:lpwstr>1qCGTLxSuFA/Wd56Ygij6br5gAvtVPUHWs73jr/LnYmTR3Iz757tycMkEL+CQ9yDVlWfXXMkjKm+VgbtkK1q8NngsdqEvF3jEqeQY1GfxJ2q+/WE9uhTz7kxaDjncbz++m3xjcexuRxrUuKXTMM3TFfhjdcRV8n0OJ/5Ep0PaqJN6C9VclK+yHiNZYqeWyBQ/0ErfrkHMdjqNG4yEoPNOj1WoPyAec/tU1SyO5rlQmc6K7gSw5dRQ3LinPAlicA</vt:lpwstr>
  </property>
  <property fmtid="{D5CDD505-2E9C-101B-9397-08002B2CF9AE}" pid="46" name="x1ye=31">
    <vt:lpwstr>HHCBSHEwSkp2MIdBh/SZYsJ80Wd5h9TOVS2dtjfAo3cmLnHKO3S9ZXV/lugjz6NeKHCqSQGXHyXS2GCOp0twM2KBju2U2FPymo5Hpm4ouZwlJqhSqpIMT4WELufpAR8EvxCBdl3uJPksqcvrJ15HnjLP3sXPxLMBvgef3Kwy29FklTyadGqTexW3qByFwHd330VcRelcZqlE2W08qcL1r/FW3Xl+Ehl+GvJmhxx6C6OFBxtobrOpvijBO3JDTPK</vt:lpwstr>
  </property>
  <property fmtid="{D5CDD505-2E9C-101B-9397-08002B2CF9AE}" pid="47" name="x1ye=32">
    <vt:lpwstr>hrWAjchuXnC7d4zmMt2Vzb9Ec9TrWqwk2szrhx1tPKSVTCWIRPk/8TYRjYB3UWathrnR5S9hJGQsAmFOP7gsaesK0K3LJVL2SG2S0P0MOVZR4jN93BDt/KU3a3deJpz0SS3i06c0QOwo8lyKq4BaePBHgTJl4/xVGykJ5jha+jttLfWXQYJqC0mBfmMr/V0m4ohZo8dZQRLGddE2X5Frb8J/wr7hR3rWXb4YWhsykC6SIKSb8A9ZGaQEHYf2dnP</vt:lpwstr>
  </property>
  <property fmtid="{D5CDD505-2E9C-101B-9397-08002B2CF9AE}" pid="48" name="x1ye=33">
    <vt:lpwstr>JE1iwihcDuKkCa9jTduvgHbfP3IQF1acsjC4yD2Fjt0/eNtzKsfSavx8jzCLsqm0G+fQFRr1W/BU2gq43+XMlokzvV1mLXMUbXG1/AYvPiILiMEGVqH3T4Emg4NPFSvVjNwNKnA+ghIjWhCJ0GLstPW3ECOgvBdaZ6wPbnh3GhOXjyzon7KAOBAYQJaCCz66u51s/MJb09+3GT082SwAOKwdIRxX4gDlZ4hylW/I/kPGDqyfMbxTKVFOgARBmrk</vt:lpwstr>
  </property>
  <property fmtid="{D5CDD505-2E9C-101B-9397-08002B2CF9AE}" pid="49" name="x1ye=34">
    <vt:lpwstr>YE/nVFyrnJAL4NF0FbkomLkBKNslqvSYM45hDPaa2ILyZ/OjX3G/nHI0WMxYVgwLxaSv30myp7/BMa8znnDwudKbr8aPJ224jiw2eHJ+FKE7vsyThG0RRKQQTt0OiWy+muEGxi1/gTEDelCH+2TbAaGnERmYOljnL+8x3eNlTqOsfwYNTyO/DJzA4pALEqOyiwiUTeELDzT03HwBCJ6bm5GJzH1Ow44tdVoBZfuYUF/niB2eJJTQwN5XNy2tpyT</vt:lpwstr>
  </property>
  <property fmtid="{D5CDD505-2E9C-101B-9397-08002B2CF9AE}" pid="50" name="x1ye=35">
    <vt:lpwstr>RImsLFXx1ZzaJzucyEF0Jv0SNga6CAitKwpKf+ozlbHJ12YftX+4XbXdPNCWg31R4nmgO1F8B1+1M/c3xg/jG52OOkYuwSB5p3DTI4u0gwOIkdY5KUBQb7fjaoaJDROokS+uPI1k78zrqSRkkU94M+iqvAPziEuQ1qlh7LaDE23g+nfnpqJCxC0nWUFTMxbA6ELXZpCRPHEXwC8v0315xeLo72d2326d4aE6Eu+xqOAwAo+VLPA+EHQ0w9Y2C76</vt:lpwstr>
  </property>
  <property fmtid="{D5CDD505-2E9C-101B-9397-08002B2CF9AE}" pid="51" name="x1ye=36">
    <vt:lpwstr>OwtB68t/ZRnKf4G4xymEHZgdN/Dln38w1S27DWdaT5EMWfHA3pVaRDXk76Xp5BKQfRtuikL/lGkxAnUPn91X5+a2lIbvH0C6z9hz/Eheyu53/hawKYE7TQtP731BHQwnVrCPJDQYBwO2U/sTyOHci0rLVOk7PnG6mEsZ88uqfzlALmXEPSNCmNwwW35cDfk/9dcfP1rRJrXcq+okVLjlIwsobRBsz1oq/r3NEcKtWzhNAD4VHPtKQVQcAVij4M9</vt:lpwstr>
  </property>
  <property fmtid="{D5CDD505-2E9C-101B-9397-08002B2CF9AE}" pid="52" name="x1ye=37">
    <vt:lpwstr>kvPt8oT4c4SbS6N5EQfxq4+lSVu3xdvoDVrsFj92p2ubYRA4d5de518HomfMFZv7K1k+99Rn+XGa207C9xFRqs8rCwWF95grbHjDWb/Ld135ViXpr2CRbqjdh49eifO4s3mX70619zw+tYojO/HvSRnpHdCYfFmQB0XrgBhZxe6gDQHla0I7eXbkAPE4cgpmYuIlaBPklZP63UOv3G6egpd8p90Ia7s2THJfAihQIhvSVVV6Wp/zQC/GCr9wZ3p</vt:lpwstr>
  </property>
  <property fmtid="{D5CDD505-2E9C-101B-9397-08002B2CF9AE}" pid="53" name="x1ye=38">
    <vt:lpwstr>iZ32jjMTz51T4Xbg9OXIVU0ddfKlAEjnuOtMOrfiQu83f2PSvV79/ySEhACwFvnbTRlAH+lE4nKRppEQCrmM/198sMJscR5x5+Wgu5Om8ORzHMVtknJuQVNFHbow6mwVLd2DkXQ2KwFOlMxgfZecuH4ZApmhDW+zjaBasWNJ8cf1YwgJwBRiQcUWnx384KOkpEJZCRfFjD/rL0ZNwOEfM82eCOMDvUh1qb4/BsGpGzvRAJWBjq4Jly30nEtLKCE</vt:lpwstr>
  </property>
  <property fmtid="{D5CDD505-2E9C-101B-9397-08002B2CF9AE}" pid="54" name="x1ye=39">
    <vt:lpwstr>lr17S/rCY1UHnwqeMLKrYguQUyFbaZyM7eMdb1qs9fz2A+a0U0kVAF6KrXa1z+bitFPA6Ec0vu70H7mhzYlkp9iOZ4tWUwnrZEFIvrI1HjNBjmxHbv60/mdDcxyhwUxFOqHh2STrUJaYXLtby4HnqXVet8ClYv72lxsJcTyX2AP7X4dGeZ87WitW5LYCAX7w7Yey9QN+C1KCP0DWnhng5dW8wltJT3iCexYSDsxgiwZ6AN1MyrDwNDxEJYMLbMy</vt:lpwstr>
  </property>
  <property fmtid="{D5CDD505-2E9C-101B-9397-08002B2CF9AE}" pid="55" name="x1ye=4">
    <vt:lpwstr>YfSL6Pd7rrAXDiaJWn+XP4S6EN0SdMrQr249x0IivlSqZbbQilrW5Mb3oeXL4/IZfnEtBYq6lFSYoR7gnGeeitGJgwoiHC78LAndpDttg9f7wjhJoMqDYrPR6EDi7gGDDb7/Fsi9Sl+GZ0C+Vz8QG3J5iQoixUsRk23vbwvHod57cs2Z0IrkHMEzSnpLpJk3rryNZ+za+Pc7qCn4dEsycR8HaT5b48O3Wdd67IcEpXPTSm0h+PsUCNhA7HUMfhc</vt:lpwstr>
  </property>
  <property fmtid="{D5CDD505-2E9C-101B-9397-08002B2CF9AE}" pid="56" name="x1ye=40">
    <vt:lpwstr>0z+4qWjPK6d2+WO68g84jC9ZsC0yPHMSp515gv10vF5i0oYa760INAkS7iGY5ejYjDxUgQ75xV6DdmL6o4WrEf5qNfPK1PDIxiiO3sYV/K048PkJRXQEt54C/vznC8AAvXFxFxtqXkf1uCOSYK/G/EHYoa1PuZ9FImtHe420mTkt+m7YXF97Fy62jxZCAQJeyE2rQ2ICb27aNuN+OLzhw7OnTZO5VTaxTKxSsSpGUbRd+6xi9OxlJLKCt2l1uDK</vt:lpwstr>
  </property>
  <property fmtid="{D5CDD505-2E9C-101B-9397-08002B2CF9AE}" pid="57" name="x1ye=41">
    <vt:lpwstr>JQ488WNUZuy5q8wQ/21dfPoz9H9iDeSexWuXrTdzIU0z5pKI7v3eu36aR7r02KrOZW8khqbv8wJyuD4Kt1RbdG0CYkN/DDItfHPIPp8MWkJ2t6g0dwshkaf+syaDOcdHT9K8ZQSTrO5kaC5qQSlYGfkHbBs4F8gnTLo6PmQanevPtxqweU0emWZ7J28ens8CfiqH73xmCjy6tWbodvfNdo+pLd4G8TjidcrPWnEMoJrsL/ZC41Gu/smzHQSLTPH</vt:lpwstr>
  </property>
  <property fmtid="{D5CDD505-2E9C-101B-9397-08002B2CF9AE}" pid="58" name="x1ye=42">
    <vt:lpwstr>v0YPjYZL7v4LZoNwhyUX56LI5ckLcQICjmXnyS3p+gK5YwfubKaEPHfdzLyHYlUoylActfsiaK94fZhxsweP3HkLU90yESAXnx21rZoB+hIW1qF9NsH1h7H909gY4QQcxXIO3s1vkGMQtPHJq3wYuTnDxsx5+0YT9wJg5Q8QLJpLT21Waqnj4pp8iDrkhL1IOHlN/hctoBSZbf88H4WOr2XXo5wsjFdemD+LOO11EuE8CRfBPrjjgKsmZyMJHml</vt:lpwstr>
  </property>
  <property fmtid="{D5CDD505-2E9C-101B-9397-08002B2CF9AE}" pid="59" name="x1ye=43">
    <vt:lpwstr>jqHn0ffvEn8aKPgPi2YwNTBsaOaxBoel8Se63Q0aN1/gAgjDaeNSPEdZTx0X9TpRAtUfqxHEHBTKokFYhaI0Fv/yc0jDOGslPIy+o+14/zf/YRWdXHUYaWPk1fqL+T6KhXkUfP8IOpBfMJ+hDy+VfRq08K4toeH+9XX1UToy8DTWWDsV/RHpIxD1Q4+RpnVKfT6+KZ8gxXlfHXWFLRfqZ/1gU+YUfo1XPBTNvvzF1/h6GcJ9f48zwMvgYTDctp+</vt:lpwstr>
  </property>
  <property fmtid="{D5CDD505-2E9C-101B-9397-08002B2CF9AE}" pid="60" name="x1ye=44">
    <vt:lpwstr>GdbUxJ4kYO/ZBLUwCQ4I6oMdYdaqbygeYddxsQIRquOOTzZR2rCEoXO4oK4OV+kNR2uWdEkdjYq+eVdh5pUs6fdtMlq9uyg1nBUroHPAYCH2B1MFf42a/I2VWtMqmSAStDDhIVupHAb+jhBWwIMs5XkRtU2xUccvItML4EC4+g0X6N/vFQmPiPWq880hpS0tc4SMnm2gRp4ElkVraGRBgpnReRcAZ4Guv924Fz1h5My1bu1LDhn8bfx19xnB8Z+</vt:lpwstr>
  </property>
  <property fmtid="{D5CDD505-2E9C-101B-9397-08002B2CF9AE}" pid="61" name="x1ye=45">
    <vt:lpwstr>Ly3/tlZgArRRBn7oNpMkf2/v4nN+OYcaIsxd/fBMCax8l64vOPnouFL5CDNdIO9qoprnekJCUpHMT4f4sbYFNUKcwMTVIkOdXUJkANC/xrkWgJoSdHf1NJJq82vgHvOTL2+JfUHK721yyY/3ttDnNtWAkL/11E1Q8Yl37hMF2LJjtT1mZqNDZHTlg+AH8hmFJY8nfR/+UDPBU4NWhwt2FdKikJOt8wTwk3P3xeANavt8LY0pJMQ8bto4zf31l8s</vt:lpwstr>
  </property>
  <property fmtid="{D5CDD505-2E9C-101B-9397-08002B2CF9AE}" pid="62" name="x1ye=46">
    <vt:lpwstr>cwWc2UDs8PdrA83hnrlysRIRkA3giOt5arLjHuZ8JDevhCTG9/aFieTUt0+UAofL/1U9wPY0j9yUT4/cR1Qe/BZe6h30zA9GFLFaHjd8PE4CKEfgU/YbhPQKHWn5IIKrpdNKZawvQwa0NhvPknV2oecbbSdqtT26d8wAp+X1cCw87v/ArunVYSEBO3JGu46EOUkf9071OLmnye3+f2YZNvn58dzHlNP1Xt2OLkWkCDNzElglm8lJWmqem73Vl4C</vt:lpwstr>
  </property>
  <property fmtid="{D5CDD505-2E9C-101B-9397-08002B2CF9AE}" pid="63" name="x1ye=47">
    <vt:lpwstr>RQ2BvH5OEk0p/eJtkDx1K90+r2lstnsIR5XO6rzP0dhOdW1H2zwqYHHKQ1gOLM62T/kJUGJ/fwVUyPmaP4gML93C7O800xdcjPFy4Q1117Fd2v55Q9BFwOFOMvbtoXFvtm3hLAknF9rsMIqiIj657CSTsUa1x1/q5INUlxV4OAy3nY1Qp6ZWMz5eQzVN2FOVz/segO7rxXQved7sGnBlt24KQqqjjKteCIa6ElftTp0Z7mPBf89gooTS/nMWZJk</vt:lpwstr>
  </property>
  <property fmtid="{D5CDD505-2E9C-101B-9397-08002B2CF9AE}" pid="64" name="x1ye=48">
    <vt:lpwstr>+6GKnC6hL21XIxLbVhlv6zQG17my11czNQaKLMgIWiPvu8n4o3u+98XkT6lIUc3LVQGhfJWEBjN7gIRTJBoJL/lbeCbRJ9yqSzVcsr+7e+2IF42yAx3RLsnSffABHv84KVYE+groZoJN/Pw6wb6uCkTprrPezBj/6mAZBFmHv60bOJz6IBvrdJGbFhWorlCD4A2FP8B791IaR+JRO/9MJjvakwyLoVps2h1WoWTLeL7gAUsXS7DIKvT3l/1F4Jo</vt:lpwstr>
  </property>
  <property fmtid="{D5CDD505-2E9C-101B-9397-08002B2CF9AE}" pid="65" name="x1ye=49">
    <vt:lpwstr>73UFmE+JK2m3PZKo+AJwblug+/HKqtdi3X5NFnFWEqkG1cB18EmTNFv4Vd6VRLlgOziKl2TmXGAczSt+eAqehMxC29E0WAasm0SKPX3JdSpcXYQDFSkj/lKKpm5PyACKoAKZhwB/cI04Z/jmp6cm8domi//vDdSxqmQaZnThJFTpRmlJ47S9rSsdUPbt4XZ4fEjif5G6S+Zo1xOJjUjgwC/lxS7R2Zq0yEq5YTbgFCP9tAbdgWnplJzTsyXo7qo</vt:lpwstr>
  </property>
  <property fmtid="{D5CDD505-2E9C-101B-9397-08002B2CF9AE}" pid="66" name="x1ye=5">
    <vt:lpwstr>eyQU0cSIHMcSIxmtbrO/SkSwg6Co/rN6OQsWrsL/rEYZULSjHnHgZTUm0y9BK90UBrMhsGWVTu1wWHx32HsbOtG+GIH76KJbODqAz7GnJCRWXmJs1yMZDE4ZqksAG4BXZvFqDRB1I7RqzOW33h4JAlp1yLIXTAZCkcVStHtVc/r3emk+P6h6+R1Wx7jHrk6CNXXRNCpylrZ3DlisCsTrkAoiXAxGf7HNVCXji1YMa+ZKZDtejYaEXGvpzvoyzpE</vt:lpwstr>
  </property>
  <property fmtid="{D5CDD505-2E9C-101B-9397-08002B2CF9AE}" pid="67" name="x1ye=50">
    <vt:lpwstr>xzdYsBmnmJmMCZlF+OPZtDwXqAcDFAGe6iLg1GlyPqYcvfJdLlqposAzcZ9UD0r4KW+lb/HtiMQCWu5vEBCMXAKyfYfywP2EVTdlTmVWxfPmoD2Y/vKc466FVtvAFKHTpTWA+9QYKQOHUIbtQw+Xcv2ePO9ZfK8gy8+IhP9+EwtymV/WwbVUzK37i/Maag+dwlkGTkwyu352+VoAR/CG+gomOtaIKy1tceVdjR99+pNH5CpCUr4MzQVDnx88QQk</vt:lpwstr>
  </property>
  <property fmtid="{D5CDD505-2E9C-101B-9397-08002B2CF9AE}" pid="68" name="x1ye=51">
    <vt:lpwstr>UtGxRj/NLr8IATAKiZWL2AFMwJQjjHB4sDP01MSzmrZ3PCzmBJbYWHRTV7rvDkeI+auOE83ynkj34mRsmm9c02Iq7GlczLlMeQvUHn7iibAXYnmYpKO3y2wh+ETNlgg8GxQhfK9tMBybt5qd3pfVpUy86wzlHGNdyDt7+7DSlLpoPE3k9P6w8/iRRp6rkzhcUxOIdUvtsecD/8waniZCg6Yo8JLn4bTiqg8Am7LAzTJVgYsiV/GNWsUm/n9QWQ0</vt:lpwstr>
  </property>
  <property fmtid="{D5CDD505-2E9C-101B-9397-08002B2CF9AE}" pid="69" name="x1ye=52">
    <vt:lpwstr>2kqpshhAuWj6MPlNGXizonaQQ/btgHUev7MFA2lOu/XV1g1xEy5SWvWQaLCRIk9+ksrEtsXh2QjpCy8SVsQx9KD2yFFwMcEA1zrLllOgHswKq5/+1q4Q/ujfhYY3lN3Od2fkWYyxW1Ba//fcNUasp6gOVfl0xk3OHN9hxu7/FsvKPGgJ55HYYnKD+maKyNDXwkOTHSqbBKGpO2NYLFfje6algEXNGoP+c0gp5+QabzfQia0e2b0/Kmy1gUI6XIb</vt:lpwstr>
  </property>
  <property fmtid="{D5CDD505-2E9C-101B-9397-08002B2CF9AE}" pid="70" name="x1ye=53">
    <vt:lpwstr>7MdvMOi0LE/ibKOY82mA3Msc4zKj/lBI8sX39jiOU0L9R2+geBo+qUL/xaDH0sabYgzsbIi2X6dns8cZEjTqZZrUb6VtvyTc2PUW4q58em35kTO3jO1pjcrh5AA4XT6BfuN0vRyxhEThLyDm79hkOwPZKjZZm9WFw6wFVGhR+wgZCqTvQ3ScDP/GMJ0AU3d+ErUSrVji3jjE4vMLsRLn8+vOpkOfu08DJ9zBYM8uLxb2lyY3LDGcIT6X07S9wh7</vt:lpwstr>
  </property>
  <property fmtid="{D5CDD505-2E9C-101B-9397-08002B2CF9AE}" pid="71" name="x1ye=54">
    <vt:lpwstr>f9/XAqI322j5q9D+F9MEHwjVH+J/9hagVoebEn4pYWlOHTw2czpzI4CLaLcWqhBENRlawnf/4TUXL0s+wsi99kWGurc1nM407cQ2wMXsZ74GW95/0QhlMmqzXQSdVFESTGFp0hGEfbZXIY3Ixp4RHc/0I/18/1fkwEeAOnwPUX5JS5l/gdq8G81khmnXFBIfEpo6CPu8kfuOf1gXEexMClVf0qUbzCPXq9j5cOPH2pIZ9JXXofGl+BREdyob9rD</vt:lpwstr>
  </property>
  <property fmtid="{D5CDD505-2E9C-101B-9397-08002B2CF9AE}" pid="72" name="x1ye=55">
    <vt:lpwstr>Edi9o+VO5s3ckgCyexPwKvNcHklQ+Px9v7iTXMMqSM9aVco/C+1XSzAdAp5oQ70dA7k+GPcFEoXd0dyBKh3GI9lka93i7jJq/CdD+mjPpB8qZ64lSzy1pFGob8bsxgarbbHX4JFlfD10zvi3fZ3FcuV050MQ0WdIIvzALPSb2MSdPz6HuwIvD+x4EFAGALwngjm76JRBQKywRSYwL16CmF7WGr6ywNcKvZnNftOIpRNG6mZM3nVHtNWikWWIM/S</vt:lpwstr>
  </property>
  <property fmtid="{D5CDD505-2E9C-101B-9397-08002B2CF9AE}" pid="73" name="x1ye=56">
    <vt:lpwstr>lRLdib7jGfaopZpg6Qc55lOXY0v659yGsjJONXLMYXfKQM2nOgCTzffNM9q6UdyG5IKPB9E+pZVTg2pjQC4mG9PaUg7rRS3DV9x//tOTF/T50wTjlb8MMuAPCvqujgFacXUsBL7Gvw5FBkMaTKLxmlO5ZzWv1qm/kN6Op+/4ZQVUbbKM/lW8tjcej4xzoN7H3aFSMYlhC1pzETE85Br8YQnUaIe2ti4IuRtGRV9UwZJLaJXJAYfXN4XoswY/DXO</vt:lpwstr>
  </property>
  <property fmtid="{D5CDD505-2E9C-101B-9397-08002B2CF9AE}" pid="74" name="x1ye=57">
    <vt:lpwstr>8eKw0ZE/55weWJwRlX9z7WVi3ZcE9XLJ8nF9D90l96xE2IqB6YCgaO7PKtlBFGsQKmB2dYd1EI35Z1GhYwbFl2/joOLjtHrbl1TNgGvrxanEP9U/6KY7agHYr/Sj2Z/uwATqjE9R5249COb/blh5jAf01tU7BTygzNOfOd3vdA25C5wlhQJOzcgCVkZsRM4nLKGULW4+/iH6fGylWQ1gs693PSW36vRA9u7p3zvPycMFVRIkL/oE8dIOkxbD1pR</vt:lpwstr>
  </property>
  <property fmtid="{D5CDD505-2E9C-101B-9397-08002B2CF9AE}" pid="75" name="x1ye=58">
    <vt:lpwstr>zcu4+rzE+BQCMcYtjeKFKexHmHbtId2+fvzEr+344uVIYIbH6Py85i5DlIi8a2E+bTzgu2D7PBEobXzj1Vdz+SDxtXueOayUC6tSzZFrrsQr1RsU3vCLx/SA2HxdxBnY9CPJgLJ+clf+Oidu4JyRftcCiAgLbKZ3DAQBoYmbQHOx6tUMO2ssuUbRLdE10+OVRi1z97jDV8meJOCrG8X+gWO46/pfbjTLVzu0hoXgHekq7yOlZ/8HzlSYylsGGfw</vt:lpwstr>
  </property>
  <property fmtid="{D5CDD505-2E9C-101B-9397-08002B2CF9AE}" pid="76" name="x1ye=59">
    <vt:lpwstr>+KSmkDPT5BPxZZdfhI12Hm6iVAAJAJnSNsqYMd0FVreLhRj4S8Igp5qERZXXWRx+sM4dP/bj13/RbHkLDYcF/TzhkG85OU+qK+aKBLHbE88N+y1YCEUGCgKop/CIuVEn1Vd9mf/J69SoPsP+BCKR2wR+dpjCv9JqBzXxvSM4WlhnqHJS410KpuHTijlT1gPHUSSr5lIQV+6zz5VwMqT6kbnSBYdUZIJ/LQZJE3y4s3WYzIiqoJwGY7K4aPrXVUv</vt:lpwstr>
  </property>
  <property fmtid="{D5CDD505-2E9C-101B-9397-08002B2CF9AE}" pid="77" name="x1ye=6">
    <vt:lpwstr>0SGUZbFl+qhrXlVoDjBIRE3ZpZ10qrAfcpT3z8yjnAYszCk0pJO3m1ZYs0gEK9IBLYqCcxPx7+RKlzz7tjiL0MI1XQNs1j8Lgxr3FcsBcKtxdRZqKiF/ZPaLVJOArxSOgZZW8MRAtfen2UYl4iBCxkr4Y3iwfam2AD4c2b45ntSAE/dX52ODqeqipupjnweoOWGQ5nozK8EU4hd7C/2kh7mRKlahCA1SKgTXEY4S8IsS0IB/7zlKf8bswWUoY61</vt:lpwstr>
  </property>
  <property fmtid="{D5CDD505-2E9C-101B-9397-08002B2CF9AE}" pid="78" name="x1ye=60">
    <vt:lpwstr>rKK/yOVHTcU7rMMEbSfJCh/Ilh5r8KvkQiwTXFe4plNIgXUnZ3qvmOKtXDdIPwAVG6QprTOB6rZYNa/u/yXRGzIPIOAKde2enguRMcG9BC7OesqDmAQnaqaZ1Pp/jYeF1m0iG4r5qb6vqxoXLThXjxAU4c1GnN81A8P/svP0vY8DvRcL2ka6u9hfO+Pvvmfh8avQMJVDBdbl16NSlbAgYyfUP+d4nnvq6jbdmFQzn27NEmnZTRNDt71JWtuiMtl</vt:lpwstr>
  </property>
  <property fmtid="{D5CDD505-2E9C-101B-9397-08002B2CF9AE}" pid="79" name="x1ye=61">
    <vt:lpwstr>6HapS9T8C4hqIyLboFdbW+eU0PtFD0dkDPMh1AGEeyMnOj1y6ub3pEKcRDMPPkNbjKRGOC2mA33KYtPuIuNLvChxrUGeIzJGWwnAyCw8QjTMryD9j3GOYt9MI5SBTWVFCdo5pMWuGs3QJI/m/KqzAYPRcDcBlwnHaJyAu5kQDpm96G2i3ZcRoYXjOqwY0QYnrF5XZ6o7IDZuZEgoGqEsMQSHQLGf1zTOEltUEuTkgkBFpz2yh368a53yh2Z4Juw</vt:lpwstr>
  </property>
  <property fmtid="{D5CDD505-2E9C-101B-9397-08002B2CF9AE}" pid="80" name="x1ye=62">
    <vt:lpwstr>ELAEwKP+CEDOQVE++tiU0Xr64FvOM0rNu7S9dAjAidbQNSLNtmdENdFSa0TVtQe4gcC6BIEmUFhc3OabqRIqoTqykGnQqpsciSuXR4nHR+b/8yGlXOY9hLxJvTwm+Yku/GzTTVelY2Mv3Xpt42RSG+YH6P/P9/jkby1iffKs3T/kbMbqlpqdqq8sKV2Td2TYxWqraDe4HWXMXwwWskQVW9NVbgzwXpD5v7cyDVeeyKOFMBY1Wy0UYf5P0nYHWlp</vt:lpwstr>
  </property>
  <property fmtid="{D5CDD505-2E9C-101B-9397-08002B2CF9AE}" pid="81" name="x1ye=63">
    <vt:lpwstr>cNUGxyGevdhUIpJVi+G3hLGOFi7ObMJSHJjQdzMdN6DkMNf/veTgi4BdUV+4b72iPvnsP6PloOZDCKw5HI5hitOHwvm+LntBZxHwsUGqFQO+is1MdufgXp5oVTCol2xPC63dLDLB24e/A2lLqxQeDxj/Xww8PyE3fhNRIdRyDXQIc/C2CejP8n116iVwtRxErw3IT6lvnPdImNM3K1UarNK9TH4i0hSdrMXj5s2uE8kw7/wXstRao4DLrZppZ8E</vt:lpwstr>
  </property>
  <property fmtid="{D5CDD505-2E9C-101B-9397-08002B2CF9AE}" pid="82" name="x1ye=64">
    <vt:lpwstr>f/+wV0fgwlWreAVOQ2ui2ro6iiyOez/KzmyUMTykAtRlnGgr8+viskAVxUo6D7ykYxSPjULGn9nJLMLlyi+zdQsPeLJctYddX1B4nf5HD53kzgKrKVm4c2Ldg4mghKevN56Ahodb5S8GI1Zj925rqdU9rKmm1J1EbrPJORpqnTKPdhz2MOjzyUjrCOT+CJ9JQ1aq7MVz4H9W4VBhdGcFbNT6sMX9W+a08yG8+5PV95181E7+tl9Dqb9HE/+y1pg</vt:lpwstr>
  </property>
  <property fmtid="{D5CDD505-2E9C-101B-9397-08002B2CF9AE}" pid="83" name="x1ye=65">
    <vt:lpwstr>5QWRgp/5sbBif4pYRfcclrwuTa0EW43uNq/Wt+hhmHXYWq2PmhH9M52kIwhGnXP5+i+GIhp0PeJHwPabxbYEOXqNlBiD5m9coHuQooJZ1wkCa4a9f/ENPxK/naeuQnBYPSaY1ErBfyuzPbnzZespt3FS6l5fsaEfGpASbcQ14EicxrjVHq3r0Fh2P56D3txQ7ynvxiVSQzFngpiT5aBcbeCWr5uJsZrlBCtcSDhNKBeLEKBZnmoOmXWnf0Hns5z</vt:lpwstr>
  </property>
  <property fmtid="{D5CDD505-2E9C-101B-9397-08002B2CF9AE}" pid="84" name="x1ye=66">
    <vt:lpwstr>DlYQIm9az79U9uWDyy0Lico6rUqNiNnQuhCBWuAlev88XM0+3d98iMX+9FUGb/LY6A8ylwauCb2GHOcmV3fO1bHLDTX58wU2LP/ab9YDcRzoY6qXnHSPltw2IRKlD36cZtuZqc/0sniSDneJFuNFQ1KBLf5JUCVnHPzVbW+7+Kzlu7VSCKoh9EQU7FK8hZ5NiRQWQQ8esf7mV5ZuCes7fshZxYW3qiXHIYP0yXTHkbx+vJPgVAQ+0PR1EzxnSVe</vt:lpwstr>
  </property>
  <property fmtid="{D5CDD505-2E9C-101B-9397-08002B2CF9AE}" pid="85" name="x1ye=67">
    <vt:lpwstr>oDV0SoQlgizLGTvrQGvRV5CoMbYDdUbycgtlXZvgkfnVZTGfkFHvnyXmJ+bV/NIIEBb7XAbrPsFPhjg6t3laxTMF6TufnzAZgG5F/gVLyxDCynv5y2SfMopZJeDp7ISBkv5vZnqDcQiJHT3CN8m5xNLZS/8tuSfHZsA6rCcq9eU13f4npFpz8Pq2vWzbvjSh1IRnYE7+aikYHWjK2fQQvw1Duwz3zt2Jt7TsVoLFU+Iw0B02WVFxKyNDybXwb2o</vt:lpwstr>
  </property>
  <property fmtid="{D5CDD505-2E9C-101B-9397-08002B2CF9AE}" pid="86" name="x1ye=68">
    <vt:lpwstr>RZW6mzD67S6mBtjs1+f35Ea+Kk3IjhpxBcoHrfK8yNppjIqPXdeNlIhhUY7tSSemaxBNqlVzMs8fXLiUtjn0+qj5l89+B1hPP4GrBvEclGZWzlnQ9gr7WpMjOrsQGbu/3wRCJjred4tprAoClVze96D7LAJMV+u2wyF47WsYuusw7k60qYuQ/nC5EAsVGkF91jDfcuxP/fSK2fIU3PsXaktxDI+45o+Osb65UXlB3+sHaR+Zdq6BhwustMaHDuJ</vt:lpwstr>
  </property>
  <property fmtid="{D5CDD505-2E9C-101B-9397-08002B2CF9AE}" pid="87" name="x1ye=69">
    <vt:lpwstr>2as7jNA55iKVMvzg/LQcHiuke9iuYscfVH9ct2bdQGv1L/diPcFuoj6nJ0+XM1j/ip1mibr837EDTyv5meKhVUdDd/Cgb5pWHyIyfyp6IbtRT4klbcjq+0j9be90v1XBsQptucOFj+HqZumxCNA4ODePhz0q+P8IFvb1rwBQTidkuhFJIZEAjeyC+4CW/lm5az3wOe22z2yP4/B0kc6TSggN0RDRKbTE/FjfTSGoqBfYeKBA12rCOT4kLME+9vs</vt:lpwstr>
  </property>
  <property fmtid="{D5CDD505-2E9C-101B-9397-08002B2CF9AE}" pid="88" name="x1ye=7">
    <vt:lpwstr>K+ToCvlfyU2xly9GqbgguKrvDu05EtX/kTzsRp2ptBmAOZyCzgPBEjNRMZrXVsmWjS9V1CXB7O/+FVonHPvU7RgrxuDQfi0s9wl2l9h5fkrCiZY0ngzJqjjcwuq+bh8/Uv5Janl0C7mbBDOEOsCDrxSajIqvkyEaPCvYnD5ZY0CGXCvJZ4NjvD07BTSBjErn8PNPsmc47JYTAaDk9WnNmjoCK86O1OHEJMYNUxbW/aih0xH9ObrdiLG5Hh/Nhbz</vt:lpwstr>
  </property>
  <property fmtid="{D5CDD505-2E9C-101B-9397-08002B2CF9AE}" pid="89" name="x1ye=70">
    <vt:lpwstr>swBhO84sSGtckpV9Bu8psfh70lMz+mpbRKAdPj7fDgQ4C8oNxUaCmQFgjlhI86VS93vz6ZvtFa4+hcj+ltLGbLxVPUvoxoK8+BaX53Jj+IWlhSaoTfiDnl1VI0syQZMt7MoQrIT/UkG7H1OYJP7XeeQpzVo1hEZjTMH+Mzco/Et9KbtQ151NS6YuCQPuok88SAjk9YYCPbOtdpRNUFSiFRfA93fQsx+cYzj3uUFuq0V22t8eUhAsjkDk7Ts2ljN</vt:lpwstr>
  </property>
  <property fmtid="{D5CDD505-2E9C-101B-9397-08002B2CF9AE}" pid="90" name="x1ye=71">
    <vt:lpwstr>qW1nOJ5HBr5x2YpbQsWwFgy9Q6110/IHCT1pdFkD6Gl6edayymAUKnBmCnEH8Y72PH3SRNXnerytu4vdiLa18sqtLr8ga0Mz9lv7BB3dOE1mSIQcfkRt0RWLRExy66qE3IFZ1t/lC7aBdb3MRcN4Iy9oEEOpVzkg7DHgDxD3iv2eW3mK/p0zK1JST2GdNaAwmCVp+BRP6jo4Sy933X1XXmcg4BYhqgRpzhfy6nONou9yCXxdgTPtnJ3AV71sVl+</vt:lpwstr>
  </property>
  <property fmtid="{D5CDD505-2E9C-101B-9397-08002B2CF9AE}" pid="91" name="x1ye=72">
    <vt:lpwstr>5WbmluS38jjz7DEi0SguTJfATOKJN1jwJd8rzID/hOyqhTWBxVNys8kz7oya4JcPqX1IvulHrHwaPoNOO2x6HTd4lW34uazq3AjwKKOOcHcxArfdLu6KNYTNMZ4qZ/ZegIXPG+MTb5WpOLjMRWGo5mV2EDHPpY+yAKBbW0WXBVLFCwdG1BRmePjXoZ0zWAof39xWADTgz/2wXBPvSA32DTAsiFxIFxnsv19K+dyAUdynoXTHWvz4ZbIlOk5ch47</vt:lpwstr>
  </property>
  <property fmtid="{D5CDD505-2E9C-101B-9397-08002B2CF9AE}" pid="92" name="x1ye=73">
    <vt:lpwstr>zKb6GPEZiylsyEg+6ivAz/fCUiXHoqoVWaCHMDoi/myVxrk9iqWIaNwO8U37x/O3Tafwqg0ymC9W6uiZwoj4gT9aeBrkMtE5YbTMbEN2VVH4Dv7n2f9tkgpNI99/aRowJmq71pHHB1a3VMgjfzfpg/rh2Yw94xbEcNmFWq5s/uWGPQtQVmigIdhBKN86ePHZeFLFc0XM1ySM0+pM9M3/c3xHtOaintmlfFzFekfWDD0zFo/Sjl2e5sCz0Va5DTd</vt:lpwstr>
  </property>
  <property fmtid="{D5CDD505-2E9C-101B-9397-08002B2CF9AE}" pid="93" name="x1ye=74">
    <vt:lpwstr>GtIbJ4mnZq/FiLDf+A6vPMLA3C3Ov6X7s+mi9j4BSJEk/6Ddv+wM/igUmPt9rWdRtxnojWzIGqkDjE0q8PaezKWCeA1m44TxbbfEIiZhp5YxYUxmHwjZyHSnH9HBuRRPmOw4oSwKaRxA2eAJWkctmw4+bU8QZewYiC+DIuES29u36+v4zve4llZ9oDimKfDXtGxz1jd+jvEQuInMD2ZeBB5A3+tnflSmUbZaZeAyMq71XfEgQ225p5kOMQgRSp3</vt:lpwstr>
  </property>
  <property fmtid="{D5CDD505-2E9C-101B-9397-08002B2CF9AE}" pid="94" name="x1ye=75">
    <vt:lpwstr>1aIm+Z5W4gkX6Xce6x8dAS2kpP3BOIcXEyW4Pfmpu9uBxoj+STaLQNG3704sWdSS+Zdhe/RMfvX9jV3OvY+d1hLMsuoQ6HsWIkmwD3Ay3SJQ42002WPzO8ng+tLygbh+dIPIsakBVXjJR/oqs+jTps1/q0DJLfY6ycsy4sAZig1yTg20sHm8TLGkPDUft2mv64jGPeO+zmIQDvbdzcWplo6gCKKhW1q5a0lfDwsXDmEuFinocdVveAvcHh+iS31</vt:lpwstr>
  </property>
  <property fmtid="{D5CDD505-2E9C-101B-9397-08002B2CF9AE}" pid="95" name="x1ye=76">
    <vt:lpwstr>TzDCGhXHl8kwGsFEfk7WUPpAuDkcH7i3CGRNw/5jxXmGzn5jz2NSgYisgfyeYh1HnifnOySKHNZUcosFlmayIkmUf9phKfhzTT1lk1uBk4vxpuvf8XUi3HB8kE4EFCBvXKRApCUsvEkDJy8qa7bqjJ0IrHmaTNVNInnWvnJWbP3OEBus9icJiGJpuHQKByLhlnZcrPYqyROA8pJ98G0H7fGjt0mCL6QWD8vAfMfJar2jvZISoTzznWwmoVoQ9If</vt:lpwstr>
  </property>
  <property fmtid="{D5CDD505-2E9C-101B-9397-08002B2CF9AE}" pid="96" name="x1ye=77">
    <vt:lpwstr>Bd4CsWoUC6Mg913VFmBwbKoxTntVfcTgBHZm+AdrI1CR5CFUK3+W7N1AOzZ1WLnlux9FIb/MoKHTLXNFWU/rRjg5kG/Sr6vUbqUexy+2XPFqh4DkhYeknrOLCR8Ya/XNKMLX/ahKCmZ7JTnD5Key2Fd/PB1zjuAvIySuxEEOzY1jd4PY7LmZqfc1PcT/2NSqjuAO2nlLMZkfRdbPvO5Px9QeLCp1cIJ+0kGJW5IcZ39ihz7jeG8QyRMBsv6Psv+</vt:lpwstr>
  </property>
  <property fmtid="{D5CDD505-2E9C-101B-9397-08002B2CF9AE}" pid="97" name="x1ye=78">
    <vt:lpwstr>wyWc9iVfuAserjAD1xLtfzi6JSNOUGGVpCNqP0xs0QG03PQdV5pr/mKtgBmOSyHqB9N3MQstvz3lK8YSloP1scPd0Fq8caEHDaHLspVP8qu7uJ9Bfg57f47lGmKNIIbK2tCYitSnYDbHyDIA5BSiVIZXBKru3ZBbgM1ry+8J8NPBqDZSReL9w+DjBqEXd86EDElx/kRyPULpAnNQBvMBSimDe+qnZgrMezl8SBaMaxbA0Eyw2CJGMZHTYQEi8WK</vt:lpwstr>
  </property>
  <property fmtid="{D5CDD505-2E9C-101B-9397-08002B2CF9AE}" pid="98" name="x1ye=79">
    <vt:lpwstr>TQCYGoVLPX3kahYz0Otm+M6SXZuZBqV0C9J7pHTir5JQhtao8Pr82KRNMnYhjT9XVX9qIvfpCOnWV/rwgrW+ZWCZ8ymgbquDSr0V6YnlFPIEuHM67tvpozpayVZRHx+nNjHr+EnIfSZL/Qy33Ugl2JCTXmXK6PgHuOqoFoZfeTMwnYpECuLq4q46nabxwc6EnYQhoNQX9f+Y1T7/tgIGsfHfT4kEPYzHF9cm2FfIRJ7PKRNlZyisOQrQ9ybFhwJ</vt:lpwstr>
  </property>
  <property fmtid="{D5CDD505-2E9C-101B-9397-08002B2CF9AE}" pid="99" name="x1ye=8">
    <vt:lpwstr>SLMffnYqnBqyIny4yXKhyNi0AOWyvYsGnji2LnB6ROH8M1jipyiIv/R3NL2YwWOyX+4fc7A1GCc3Ub66d4Kk5+v6iiEAtmt3b3/28CwAIZpk2fTsfnzRFmW2wbFKC7pi//qH7BIHLG+PPWdTxIM+P+5Ytlr2MxbTIL5Sq17mUzthtHdXj1njC2vzUQZowlZDRZcmVJs8Zz5rM9dGwkwlXCSHu2bhflyT9MNvzDSPv+XM9lnPXtq4ShkDFx+WfjV</vt:lpwstr>
  </property>
  <property fmtid="{D5CDD505-2E9C-101B-9397-08002B2CF9AE}" pid="100" name="x1ye=80">
    <vt:lpwstr>NOwyiWPEKfoZ8Hf6+HbVNhwx7U/8KQ13QRTFt3ihZ9wQiDFa+syFyTTwan5eoAWXhUkztiz25z7w1PCPD7cUaqt28qe1QYJrVTS4sfb65J9nV4PKrDtSBuF2s5vK/2ipFNifQXxnzYBrKSEBBFPIAJM481jV3QVDoDXMPXwOEZrhxbc+Bq+R51M7DJXSSZlnWxF4cXtfq539TGO7leaQs9ZrIysTrw3901fot/4MlZiQjyiYxSd+3qPt6VcF1jQ</vt:lpwstr>
  </property>
  <property fmtid="{D5CDD505-2E9C-101B-9397-08002B2CF9AE}" pid="101" name="x1ye=81">
    <vt:lpwstr>ZJqeQhBhlCfuNv5m3Jhk+p/FpD3M6etWvmDchinDY83KFW077uDKGw8dxMo4iMk5iBY6LkAolTq1y/Sp0WLQ6VE4Wvspvjk9wYfYqCPHO6PnbOAky6mxNJH0nmRPG+7PPPsFFlLjK7O2yqUTzeoi/1xvQPsIvXAsqFsWyIIMzJ8ZNhdzjhDNNbMoaGzFwnjWHtG67AFFjUCntFL63y++oLBOzhUjD8QWtkd9IuWdZHfD2hdlSyQcrXZsogGarY+</vt:lpwstr>
  </property>
  <property fmtid="{D5CDD505-2E9C-101B-9397-08002B2CF9AE}" pid="102" name="x1ye=82">
    <vt:lpwstr>frjniCUL6vTeBffM8KsCvW07TM2ZKhH/DNdwdWrt6kRPCOqJmhZM0kkEYdG7sSLURXU3xHi0htCRTml0PzxbPfP1MBfym9xwhj/5CjdctTC6CLmfE/7miYEtSOkL2U4FOeBJTewefLgggnrQnHeVXsw375pif8qj92jQs8DDg1vRpomdsganaJgrDLa4ScAsIhoyy6X5ikdUdjOVm7dRq8s5YFIaFFbNbjIKM/XD9/c+RPOuxedbn6Atp5V2ifu</vt:lpwstr>
  </property>
  <property fmtid="{D5CDD505-2E9C-101B-9397-08002B2CF9AE}" pid="103" name="x1ye=83">
    <vt:lpwstr>yrnwXnzii8dXd2/6PXO5VMbxNxseiLDuAj3Ne3B2TMtMQ8Yj+bXQD5DG8SMQD6AFRN+i75Rraj9UUvpemT72yP1OxiO+y1NG5IzPNdaOB3u4xgT4U3uxGv8jVb4s0ijooPCPDVE26iM8sOrn03+jEOcCRgBQo68QeiUfCyNV4XBRt1O0BYaWCRoezyz6G5JE/zM7ARVmiNWb2VbLYrhCm4btjGeUwcIpNYLcaV67CQvHhBXlixBD6WJjL8vBksY</vt:lpwstr>
  </property>
  <property fmtid="{D5CDD505-2E9C-101B-9397-08002B2CF9AE}" pid="104" name="x1ye=84">
    <vt:lpwstr>Vrpr70vW1sy1ziAIrsfEWHYA024tGcnIewSQFD1aowkRBVbF8gQL5w4oCVpHC/O5MaNZ/hFBO6GX8OtjpRhgixE9I0bal8AYqP756iTrsH2ycW6ifVuXeiMR6WF1HQ/tg4t5tMpgP+RPSX07tnmnWqx9WGrBGQ9Q40uDC1Yhg9qZ2cdrTzyeXvz1/U9u2fUnJdjvoBiHRk0Lv1M/80VYnLz1/riBxc1FjcjaQ0AlQRhEFAPs7108jfiF0sMgPlR</vt:lpwstr>
  </property>
  <property fmtid="{D5CDD505-2E9C-101B-9397-08002B2CF9AE}" pid="105" name="x1ye=85">
    <vt:lpwstr>+pdbrw76/mFEkiVCpNDu2QlnrL6j7aoLtEpspmOuXu5+2XzkWTSp4HaWkgIcb19JF7XiDNQhTgWCnt9vtuYUzUeQtjCxMA7mKHYGWy8U0M0jm4I3s2Fn0fltH71VoVvOECo1xlf8+plAs8wP/3kmZfRo4eB1Eqc309RJ2y4yviKa0Mmxb7qise4zjYEqVIEJUaf7Vra4UeGeacLKGHzoWx4o28Y2Ir1I04GcwT38OxSBJkbn1NnwSg8J97yZBwl</vt:lpwstr>
  </property>
  <property fmtid="{D5CDD505-2E9C-101B-9397-08002B2CF9AE}" pid="106" name="x1ye=86">
    <vt:lpwstr>I+DQpJ9T1cNu2a1ZtSI6wbtz4+m/QRsq6ZmbAb0wF4f5xp+6vzczN6UYAWsmdIKQrrbUigZHBvRp6gqlvvE5I5wqCDmFIgZiOR62gSsWlik7orFTLs4W1hBZl3WC2fpNLOGqcwnvdR0HiyCpzuy3WIopQWXthQ9jk+vcAh+r5bopaYY/AhaKfa7ccch1R4qT55vLNAa0CQeTqNhypPH77bPagLTx89MCWnfIWjYEacP6B9qlQ/Uni/9BvbMaoEd</vt:lpwstr>
  </property>
  <property fmtid="{D5CDD505-2E9C-101B-9397-08002B2CF9AE}" pid="107" name="x1ye=87">
    <vt:lpwstr>+YYD578cMDITvbn3auvhCTm1mL2Cx8XzU8tRVgQQ8Tzwq6A03eo3yaY2y3A2U5uaryDg35sfUlU/gW1KSPoAGhK/IGc9MeMPnPJTI5Lm3v78oY3gj1Cts5joI3/LEXPFigBy3ilVDyuYshAVTbDtaMeUkL7DPLOCDW1eWOUUDWJHddvNd6z3+bdJyhu9GERljC4CO+jy51CsGvDjCHrrEtIdk+T1HuQZmrR8dYNGbnO7Dh/fTd0m88XZR5SBY2v</vt:lpwstr>
  </property>
  <property fmtid="{D5CDD505-2E9C-101B-9397-08002B2CF9AE}" pid="108" name="x1ye=88">
    <vt:lpwstr>FmK2AdaDcdMHDcgIxJDxULg7qAxmhM8kI828+AUD6kivmNPoQjiP9B2ufA75QSHpPOfrsw2Gz77NiRvDcX4BKSDeqb3Quqvr9+tQ6qg5DiAoE6nR4dq4WiPfaG75WeBd2DlLREnPqf4DCuT+ySzE8F2oF0RQ6RdJAwXl5ZVX0iNzXuM9tL2rg0u3AJmspot7G5LJlNcnGSxEBGDQSD8cIUZGWEwDx9ecro1ARgZKdCc6ABLWz1tnkTGCsfpx3W0</vt:lpwstr>
  </property>
  <property fmtid="{D5CDD505-2E9C-101B-9397-08002B2CF9AE}" pid="109" name="x1ye=89">
    <vt:lpwstr>gCbAtTvso79uS8VF3VhYWMykAoK1kmIRZzIMwhqnoCjT9toOxs8T2AoLDH65MWeNsuR+O3J69bP0T1jDxa0bahvra7eWkpU7xygqB7yFcwxUe04GgaAtJPH5eyzRCqGLqRmwaudKhI8m/X1HurMQLDzP5vc8ZrhhGTUTbJPSo2foX2ez0C/ytslclfuLTJ3sDFUl6PimSN6jyAsM0+gkfJSSYOAXUaJN0/JBXeNjw8E4+Tl6n45BY4xqiCwrg6q</vt:lpwstr>
  </property>
  <property fmtid="{D5CDD505-2E9C-101B-9397-08002B2CF9AE}" pid="110" name="x1ye=9">
    <vt:lpwstr>hQt4QXpIyxYp2jHNLx405SPVX6oRA+m4l4eegHyh6qo2DD4K0bTt3dCIEz1okuC38xAQLqN+DJ608Ge4EnbBWTgVLuBs8fbPSzNJ78qUlg6bA7nTU7k5rTP2+rVKaNVgBQyT6t3lrfdtURT67hAUtxu1U7FS5SAXs0HQAg7AA39LdQc0uLyc7vwlnehKwsPrN/XWlGf0dlgE//gYicz+/Ux1Rk2IfHPf5kJnQT9JLVGHLxWqwT5XmtCC9KGUw7A</vt:lpwstr>
  </property>
  <property fmtid="{D5CDD505-2E9C-101B-9397-08002B2CF9AE}" pid="111" name="x1ye=90">
    <vt:lpwstr>8LCVTWl+zlQc/4rL5FOGJJX187s3RDonuFMLnAG2lIh6pfDck2J0uN25NN/AV1ZiGgoGrGCdISdaxSklnQnb5lduama/lcWYK/Fh3TZgRwrIzHqRVIEBQAb8PDg1nY0XcLnWDlmxSMhxWKgaHNzuhY10q1Xp72pC9mYgh0Kiu/Ee9dnnZeaq8iSyvobGYtzOi0iqf5uk8WdqttpBKWWBXeHDuvl5Usi8VGO1BsBEQf33sNx54vtSeRG7F/epwp4</vt:lpwstr>
  </property>
  <property fmtid="{D5CDD505-2E9C-101B-9397-08002B2CF9AE}" pid="112" name="x1ye=91">
    <vt:lpwstr>fGG7K9y7dEhLB9HI4PRHJcjaMwE+7W+7oz7iFLImaE5RvClWytAf6j7sBGsgX7b/ORpOvyQL4JdT/mOUOShJdOAxWludZr+hmuCwx/chsmkXxfSYfMVsayhlnbEXdHdGR4aO5brw+zespICZYW3Pqy6verSSBpygmoNOpSWiurGtOtbYXG231JUgJzAbvr3ncZw7RQL99JEGF+wTL140WwrFQJNW5Z4rLXiJiPewgJX+QrD5HKgVV0YM+JjQyzd</vt:lpwstr>
  </property>
  <property fmtid="{D5CDD505-2E9C-101B-9397-08002B2CF9AE}" pid="113" name="x1ye=92">
    <vt:lpwstr>GM2504n9F3g0KPqMaIiZiKvQSzHWcjbjqZBzADMELd1CFM9P2HBadtxs1fL+4lpcfFLIOwtxmsle4LGVqZtFKV2+EbeXNvFM1ThODPqErNGY/E7vFH35rh1uVRG79quiu57pO22g54oqwwvurFXNN/fcE3bC7B+eSk0KqiORSb4XGip3UYwmmt5PKHnDETzQkmj1tTZ1cpgaZa86VFz8KnLpQn/rdD/iX25EJewM0yAq7zpcXTlnI0yUy3BK6uX</vt:lpwstr>
  </property>
  <property fmtid="{D5CDD505-2E9C-101B-9397-08002B2CF9AE}" pid="114" name="x1ye=93">
    <vt:lpwstr>0/vLb7rsmgYCxCOt91xreIn4FHNVo2q5xIrgSTawVUWJlCtoyfakyUFq6V1IYrPyl6i6ENBdhB5FBVyEVFQ8sJYwawZOwyTK0xhKedeP5tDzIhgWsf+cCqEgmSLF+08DeWZWs/mSUGKol8vYVcm6nRjTQ6NTBrWQg2JQF6BUyaG1pEPVr9N3ljee+rlwB6fcUnrK/OC/ng6uH5XLmg7JOqvkKdL9CSGxIGQrFZwKKaZuVyL1EVhuZeOzXf23sJN</vt:lpwstr>
  </property>
  <property fmtid="{D5CDD505-2E9C-101B-9397-08002B2CF9AE}" pid="115" name="x1ye=94">
    <vt:lpwstr>3TsSs/zfJ3xNCHgBz26cLSnVEUaAN4A0SeGV2aUao35weqAl+s7Ka7gxihZOxddwQw1zLUAcAqiYRvrsAT7phgav2suTn9w2cQDDnS/OfcidNTlqL2VoTViTIBiIS2AzczxkH0enJ1Z8sEwNU+6XmffUSW/jxT4fSwJPGLQolyptf2gtw20F52TFXS1qwzgbxpFFgkOTbw65QeQOBbLOwFQyFGho9NiDS9Nc8NFlP2VB4iLD32zYT5HaVPzk4Mo</vt:lpwstr>
  </property>
  <property fmtid="{D5CDD505-2E9C-101B-9397-08002B2CF9AE}" pid="116" name="x1ye=95">
    <vt:lpwstr>UqYGT4IbmbMg44auCMaXwxhTaJHoTTrGCGypeTgTG5KgZSCI4gzzxrcnX0w7PqxeXMQoi3KMo+OapQnkD0nQcY438GTfh5odXefo2V0FxrBPTynWXOQmHuqRhkh6D23rbbhnCOwR65Eh54eJhoLeh+UB1d+MXR4HgQG/ep24drX81xDJxTnfDCObLFi3kG6RsSBU2mpuTzjbfU/4OTRn7eo/lXc6FOAFElEVOAWjQlpxLvqteR89llIXUnydbJL</vt:lpwstr>
  </property>
  <property fmtid="{D5CDD505-2E9C-101B-9397-08002B2CF9AE}" pid="117" name="x1ye=96">
    <vt:lpwstr>2yoM2ojnZ3OJDEvLPtkHk5cKQcKVkUuZSMbPJ5EeHr+dUQ7C9DP/AmDkNTAZW2XMESJgxdpSDtgxcB06nWdAlSzoPyiWqqfuNhnMvEBpauJ6Ee4sB7Y8M+jisiYg1UOBATMg/1rOSryxcn7b4ytjAh9qYKzFca78nMRB7N6bZBazIQ8+JQuikjkWiPe+iwliK1u3VESn7HrWMi29zCJIomhm+8wInFcJ5AdvfhQ2Owj8vH3uY/wQwAHltFaDI0w</vt:lpwstr>
  </property>
  <property fmtid="{D5CDD505-2E9C-101B-9397-08002B2CF9AE}" pid="118" name="x1ye=97">
    <vt:lpwstr>/poCMcswdiCHpFdr7BwqZ8zr4OPh7AypAGNXHqmaooFZ898qzeV+kxtAMP9sjDQ/oB8SLPSChfl1VC03Kf+hjiTte4HLLRTlUEDhv/RBO/a1OlgP8xjSjp1LYHNxKopUQzWR/JO6j0rREWehOejypw2WmDFgB+qvha6EbLahj1/rnYh/W8YBcBcndCy2rm1kLySIepDxqLkudt9JSXyKibXGIYjxDwPs0cB+ibsynNwGdljX0pCKsYT/dS0U6FM</vt:lpwstr>
  </property>
  <property fmtid="{D5CDD505-2E9C-101B-9397-08002B2CF9AE}" pid="119" name="x1ye=98">
    <vt:lpwstr>ZlRAhJx0Uxi9N0KEK4xbBf8gXaDV+//OxuUM2+SnJ4akLoPNwkZO+QXAoW6USuy/ONzeYweCOwFVaIeSH8DsyGsA6vcHePv9I9FCx3chSGITTLMIp552HAe54rzewEqeeJms85SLLGztmUXN/N/Dwaerk2ETpEMDGIpEhCY1VrdetDRAmR/muSV5ixFyWnqU9saJYa8yeRLqgDneyLRsfknthnVZDVdTfnLZtgYFSV4HkK/AsbjldGrrPitdSV2</vt:lpwstr>
  </property>
  <property fmtid="{D5CDD505-2E9C-101B-9397-08002B2CF9AE}" pid="120" name="x1ye=99">
    <vt:lpwstr>va73VVcesqTLqWeDaxhfhBYp58pnpYRvEZ9rl0vX6LmHdbvSN+U4IFiISIrV9GcMfzEHHZGJkFQqEG3y9M1BrG5+eXqpfClNWjVq4DJmnThu70LZmMhjFkXev8O1ONU6/CJevFXwDbUvsgdQVXFSVKc7P5KI10uhbVWF96SW625Cr/RPFj2U4lHxeYhAjVNVLZcYNv2aivM+vzMHYkla12Ztt3UzENwMuNvfQ5n4HN8EDZcd3CpldTpF0FaFZpG</vt:lpwstr>
  </property>
</Properties>
</file>